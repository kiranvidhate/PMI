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67" w:rsidRDefault="00196A67"/>
    <w:p w:rsidR="00470458" w:rsidRDefault="00470458"/>
    <w:p w:rsidR="00470458" w:rsidRDefault="00470458"/>
    <w:p w:rsidR="00470458" w:rsidRDefault="00470458"/>
    <w:p w:rsidR="00E31998" w:rsidRPr="00642194" w:rsidRDefault="00E31998" w:rsidP="006A40C7">
      <w:pPr>
        <w:tabs>
          <w:tab w:val="left" w:pos="1050"/>
        </w:tabs>
        <w:spacing w:line="360" w:lineRule="auto"/>
        <w:rPr>
          <w:rFonts w:ascii="Calibri" w:hAnsi="Calibri" w:cs="Calibri"/>
          <w:sz w:val="12"/>
          <w:szCs w:val="22"/>
        </w:rPr>
      </w:pPr>
    </w:p>
    <w:p w:rsidR="0058574E" w:rsidRDefault="0058574E" w:rsidP="006A40C7">
      <w:pPr>
        <w:spacing w:line="360" w:lineRule="auto"/>
        <w:ind w:firstLine="720"/>
        <w:rPr>
          <w:rFonts w:ascii="Calibri" w:hAnsi="Calibri" w:cs="Calibri"/>
          <w:sz w:val="12"/>
          <w:szCs w:val="22"/>
        </w:rPr>
      </w:pPr>
    </w:p>
    <w:p w:rsidR="00A2662A" w:rsidRDefault="00A2662A" w:rsidP="006A40C7">
      <w:pPr>
        <w:spacing w:line="360" w:lineRule="auto"/>
        <w:rPr>
          <w:rFonts w:ascii="Calibri" w:hAnsi="Calibri" w:cs="Calibri"/>
          <w:sz w:val="14"/>
          <w:szCs w:val="22"/>
        </w:rPr>
      </w:pPr>
    </w:p>
    <w:p w:rsidR="001112D6" w:rsidRDefault="001112D6" w:rsidP="006A40C7">
      <w:pPr>
        <w:spacing w:line="360" w:lineRule="auto"/>
        <w:rPr>
          <w:rFonts w:ascii="Calibri" w:hAnsi="Calibri" w:cs="Calibri"/>
          <w:sz w:val="14"/>
          <w:szCs w:val="22"/>
        </w:rPr>
      </w:pPr>
    </w:p>
    <w:tbl>
      <w:tblPr>
        <w:tblW w:w="10620" w:type="dxa"/>
        <w:tblInd w:w="-640" w:type="dxa"/>
        <w:tblLayout w:type="fixed"/>
        <w:tblLook w:val="0000" w:firstRow="0" w:lastRow="0" w:firstColumn="0" w:lastColumn="0" w:noHBand="0" w:noVBand="0"/>
      </w:tblPr>
      <w:tblGrid>
        <w:gridCol w:w="10620"/>
      </w:tblGrid>
      <w:tr w:rsidR="00013CF3" w:rsidRPr="00956AD7" w:rsidTr="00470458">
        <w:trPr>
          <w:trHeight w:val="368"/>
        </w:trPr>
        <w:tc>
          <w:tcPr>
            <w:tcW w:w="1062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013CF3" w:rsidRPr="00956AD7" w:rsidRDefault="00642194" w:rsidP="003A57CF">
            <w:pPr>
              <w:snapToGrid w:val="0"/>
              <w:spacing w:line="240" w:lineRule="auto"/>
              <w:rPr>
                <w:rFonts w:ascii="Calibri" w:hAnsi="Calibri" w:cs="Calibri"/>
                <w:b/>
                <w:sz w:val="22"/>
                <w:szCs w:val="22"/>
              </w:rPr>
            </w:pPr>
            <w:r>
              <w:rPr>
                <w:rFonts w:ascii="Calibri" w:hAnsi="Calibri" w:cs="Calibri"/>
                <w:sz w:val="14"/>
                <w:szCs w:val="22"/>
              </w:rPr>
              <w:br w:type="page"/>
            </w:r>
            <w:r w:rsidR="008B58CC">
              <w:rPr>
                <w:rFonts w:ascii="Calibri" w:hAnsi="Calibri" w:cs="Calibri"/>
                <w:b/>
                <w:sz w:val="22"/>
                <w:szCs w:val="22"/>
              </w:rPr>
              <w:t xml:space="preserve">Current Roles and </w:t>
            </w:r>
            <w:r w:rsidR="00701C41">
              <w:rPr>
                <w:rFonts w:ascii="Calibri" w:hAnsi="Calibri" w:cs="Calibri"/>
                <w:b/>
                <w:sz w:val="22"/>
                <w:szCs w:val="22"/>
              </w:rPr>
              <w:t>Responsibilities</w:t>
            </w:r>
          </w:p>
        </w:tc>
      </w:tr>
      <w:tr w:rsidR="00195C33" w:rsidRPr="00956AD7" w:rsidTr="00470458">
        <w:trPr>
          <w:cantSplit/>
          <w:trHeight w:val="288"/>
        </w:trPr>
        <w:tc>
          <w:tcPr>
            <w:tcW w:w="10620" w:type="dxa"/>
            <w:tcBorders>
              <w:top w:val="single" w:sz="4" w:space="0" w:color="C0C0C0"/>
              <w:left w:val="single" w:sz="4" w:space="0" w:color="C0C0C0"/>
              <w:bottom w:val="single" w:sz="4" w:space="0" w:color="C0C0C0"/>
              <w:right w:val="single" w:sz="4" w:space="0" w:color="C0C0C0"/>
            </w:tcBorders>
            <w:shd w:val="clear" w:color="auto" w:fill="FFFFFF"/>
            <w:tcMar>
              <w:top w:w="144" w:type="dxa"/>
              <w:left w:w="115" w:type="dxa"/>
              <w:right w:w="115" w:type="dxa"/>
            </w:tcMar>
          </w:tcPr>
          <w:p w:rsidR="00195C33" w:rsidRPr="00930DF4" w:rsidRDefault="00195C33" w:rsidP="00FC77BA">
            <w:pPr>
              <w:spacing w:line="360" w:lineRule="auto"/>
              <w:rPr>
                <w:rFonts w:ascii="Calibri" w:hAnsi="Calibri" w:cs="Calibri"/>
                <w:b/>
                <w:sz w:val="22"/>
                <w:szCs w:val="22"/>
              </w:rPr>
            </w:pPr>
            <w:r w:rsidRPr="00930DF4">
              <w:rPr>
                <w:rFonts w:ascii="Calibri" w:hAnsi="Calibri" w:cs="Calibri"/>
                <w:b/>
                <w:bCs/>
                <w:sz w:val="22"/>
                <w:szCs w:val="22"/>
              </w:rPr>
              <w:t>Project Manager</w:t>
            </w:r>
            <w:r w:rsidRPr="00930DF4">
              <w:rPr>
                <w:rFonts w:ascii="Calibri" w:hAnsi="Calibri" w:cs="Calibri"/>
                <w:b/>
                <w:sz w:val="22"/>
                <w:szCs w:val="22"/>
              </w:rPr>
              <w:t xml:space="preserve"> </w:t>
            </w:r>
          </w:p>
          <w:p w:rsidR="00195C33" w:rsidRPr="00CE1B28" w:rsidRDefault="00195C33" w:rsidP="00580041">
            <w:pPr>
              <w:numPr>
                <w:ilvl w:val="0"/>
                <w:numId w:val="22"/>
              </w:numPr>
              <w:spacing w:line="360" w:lineRule="auto"/>
              <w:rPr>
                <w:rFonts w:ascii="Calibri" w:hAnsi="Calibri" w:cs="Calibri"/>
                <w:bCs/>
                <w:sz w:val="22"/>
                <w:szCs w:val="22"/>
              </w:rPr>
            </w:pPr>
            <w:r w:rsidRPr="00CE1B28">
              <w:rPr>
                <w:rFonts w:ascii="Calibri" w:hAnsi="Calibri"/>
                <w:sz w:val="22"/>
                <w:szCs w:val="22"/>
              </w:rPr>
              <w:t xml:space="preserve">Next in line to the </w:t>
            </w:r>
            <w:r w:rsidR="00A55540">
              <w:rPr>
                <w:rFonts w:ascii="Calibri" w:hAnsi="Calibri"/>
                <w:sz w:val="22"/>
                <w:szCs w:val="22"/>
              </w:rPr>
              <w:t>VP - Development Division</w:t>
            </w:r>
            <w:r w:rsidRPr="00CE1B28">
              <w:rPr>
                <w:rFonts w:ascii="Calibri" w:hAnsi="Calibri"/>
                <w:sz w:val="22"/>
                <w:szCs w:val="22"/>
              </w:rPr>
              <w:t xml:space="preserve"> and responsible for running the overall SDLC operations and documentation on the project that includes: </w:t>
            </w:r>
          </w:p>
          <w:p w:rsidR="00195C33" w:rsidRPr="00CE1B28" w:rsidRDefault="00195C33" w:rsidP="00774A83">
            <w:pPr>
              <w:numPr>
                <w:ilvl w:val="1"/>
                <w:numId w:val="22"/>
              </w:numPr>
              <w:spacing w:line="360" w:lineRule="auto"/>
              <w:ind w:left="694"/>
              <w:rPr>
                <w:rFonts w:ascii="Calibri" w:hAnsi="Calibri" w:cs="Calibri"/>
                <w:bCs/>
                <w:sz w:val="22"/>
                <w:szCs w:val="22"/>
              </w:rPr>
            </w:pPr>
            <w:r w:rsidRPr="00CE1B28">
              <w:rPr>
                <w:rFonts w:ascii="Calibri" w:hAnsi="Calibri"/>
                <w:sz w:val="22"/>
                <w:szCs w:val="22"/>
              </w:rPr>
              <w:t>Requirement Analysis, Project Estimations and system prototyping.</w:t>
            </w:r>
          </w:p>
          <w:p w:rsidR="00195C33" w:rsidRPr="00CE1B28" w:rsidRDefault="00195C33" w:rsidP="00774A83">
            <w:pPr>
              <w:numPr>
                <w:ilvl w:val="1"/>
                <w:numId w:val="22"/>
              </w:numPr>
              <w:spacing w:line="360" w:lineRule="auto"/>
              <w:ind w:left="694"/>
              <w:rPr>
                <w:rFonts w:ascii="Calibri" w:hAnsi="Calibri" w:cs="Calibri"/>
                <w:bCs/>
                <w:sz w:val="22"/>
                <w:szCs w:val="22"/>
              </w:rPr>
            </w:pPr>
            <w:r w:rsidRPr="00CE1B28">
              <w:rPr>
                <w:rFonts w:ascii="Calibri" w:hAnsi="Calibri" w:cs="Calibri"/>
                <w:bCs/>
                <w:sz w:val="22"/>
                <w:szCs w:val="22"/>
              </w:rPr>
              <w:t>Project Scheduling and Resource Allocation.</w:t>
            </w:r>
          </w:p>
          <w:p w:rsidR="00195C33" w:rsidRPr="00CE1B28" w:rsidRDefault="00195C33" w:rsidP="00774A83">
            <w:pPr>
              <w:numPr>
                <w:ilvl w:val="1"/>
                <w:numId w:val="22"/>
              </w:numPr>
              <w:spacing w:line="360" w:lineRule="auto"/>
              <w:ind w:left="694"/>
              <w:rPr>
                <w:rFonts w:ascii="Calibri" w:hAnsi="Calibri" w:cs="Calibri"/>
                <w:bCs/>
                <w:sz w:val="22"/>
                <w:szCs w:val="22"/>
              </w:rPr>
            </w:pPr>
            <w:r w:rsidRPr="00CE1B28">
              <w:rPr>
                <w:rFonts w:ascii="Calibri" w:hAnsi="Calibri" w:cs="Calibri"/>
                <w:bCs/>
                <w:sz w:val="22"/>
                <w:szCs w:val="22"/>
              </w:rPr>
              <w:t>Project Monitoring and Quality Assurance.</w:t>
            </w:r>
          </w:p>
          <w:p w:rsidR="00195C33" w:rsidRPr="00CE1B28" w:rsidRDefault="00195C33" w:rsidP="000649BD">
            <w:pPr>
              <w:numPr>
                <w:ilvl w:val="0"/>
                <w:numId w:val="22"/>
              </w:numPr>
              <w:spacing w:line="360" w:lineRule="auto"/>
              <w:rPr>
                <w:rFonts w:ascii="Calibri" w:hAnsi="Calibri" w:cs="Calibri"/>
                <w:bCs/>
                <w:sz w:val="22"/>
                <w:szCs w:val="22"/>
              </w:rPr>
            </w:pPr>
            <w:r w:rsidRPr="000649BD">
              <w:rPr>
                <w:rFonts w:ascii="Calibri" w:hAnsi="Calibri" w:cs="Calibri"/>
                <w:bCs/>
                <w:sz w:val="22"/>
                <w:szCs w:val="22"/>
              </w:rPr>
              <w:t>Communication, coordination</w:t>
            </w:r>
            <w:r>
              <w:rPr>
                <w:rFonts w:ascii="Calibri" w:hAnsi="Calibri" w:cs="Calibri"/>
                <w:bCs/>
                <w:sz w:val="22"/>
                <w:szCs w:val="22"/>
              </w:rPr>
              <w:t xml:space="preserve"> with clients</w:t>
            </w:r>
            <w:r w:rsidRPr="000649BD">
              <w:rPr>
                <w:rFonts w:ascii="Calibri" w:hAnsi="Calibri" w:cs="Calibri"/>
                <w:bCs/>
                <w:sz w:val="22"/>
                <w:szCs w:val="22"/>
              </w:rPr>
              <w:t>.</w:t>
            </w:r>
            <w:r w:rsidR="006665B9">
              <w:rPr>
                <w:rFonts w:ascii="Calibri" w:hAnsi="Calibri" w:cs="Calibri"/>
                <w:bCs/>
                <w:sz w:val="22"/>
                <w:szCs w:val="22"/>
              </w:rPr>
              <w:t xml:space="preserve"> </w:t>
            </w:r>
          </w:p>
          <w:p w:rsidR="00195C33" w:rsidRPr="00CE1B28" w:rsidRDefault="00195C33" w:rsidP="00580041">
            <w:pPr>
              <w:numPr>
                <w:ilvl w:val="0"/>
                <w:numId w:val="22"/>
              </w:numPr>
              <w:spacing w:line="360" w:lineRule="auto"/>
              <w:rPr>
                <w:rFonts w:ascii="Calibri" w:hAnsi="Calibri" w:cs="Calibri"/>
                <w:bCs/>
                <w:sz w:val="22"/>
                <w:szCs w:val="22"/>
              </w:rPr>
            </w:pPr>
            <w:r w:rsidRPr="00CE1B28">
              <w:rPr>
                <w:rFonts w:ascii="Calibri" w:hAnsi="Calibri"/>
                <w:sz w:val="22"/>
                <w:szCs w:val="22"/>
              </w:rPr>
              <w:t>Also involved in setting priorities and deciding on which important and urgent tasks need to be done immediately and which ones can wait. Making an agenda and planning to forestall any events rather than simply reacting to events.</w:t>
            </w:r>
          </w:p>
          <w:p w:rsidR="00195C33" w:rsidRPr="00CE1B28" w:rsidRDefault="001249ED" w:rsidP="001249ED">
            <w:pPr>
              <w:numPr>
                <w:ilvl w:val="0"/>
                <w:numId w:val="22"/>
              </w:numPr>
              <w:spacing w:line="360" w:lineRule="auto"/>
              <w:rPr>
                <w:rFonts w:ascii="Calibri" w:hAnsi="Calibri" w:cs="Calibri"/>
                <w:bCs/>
                <w:sz w:val="22"/>
                <w:szCs w:val="22"/>
              </w:rPr>
            </w:pPr>
            <w:r>
              <w:rPr>
                <w:rFonts w:ascii="Calibri" w:hAnsi="Calibri"/>
                <w:sz w:val="22"/>
                <w:szCs w:val="22"/>
              </w:rPr>
              <w:t>When the situation arrives involvement in the technical aspects of the project e</w:t>
            </w:r>
            <w:r w:rsidR="00195C33" w:rsidRPr="00CE1B28">
              <w:rPr>
                <w:rFonts w:ascii="Calibri" w:hAnsi="Calibri"/>
                <w:sz w:val="22"/>
                <w:szCs w:val="22"/>
              </w:rPr>
              <w:t>nsuring that staff do not get bogged down in mundane and repetitive tasks</w:t>
            </w:r>
            <w:r>
              <w:rPr>
                <w:rFonts w:ascii="Calibri" w:hAnsi="Calibri"/>
                <w:sz w:val="22"/>
                <w:szCs w:val="22"/>
              </w:rPr>
              <w:t>, also</w:t>
            </w:r>
            <w:r w:rsidR="00195C33" w:rsidRPr="00CE1B28">
              <w:rPr>
                <w:rFonts w:ascii="Calibri" w:hAnsi="Calibri"/>
                <w:sz w:val="22"/>
                <w:szCs w:val="22"/>
              </w:rPr>
              <w:t xml:space="preserve"> work to create a constructive and challenging environment for them</w:t>
            </w:r>
            <w:r>
              <w:rPr>
                <w:rFonts w:ascii="Calibri" w:hAnsi="Calibri"/>
                <w:sz w:val="22"/>
                <w:szCs w:val="22"/>
              </w:rPr>
              <w:t>.</w:t>
            </w:r>
            <w:r w:rsidR="00195C33" w:rsidRPr="00CE1B28">
              <w:rPr>
                <w:rFonts w:ascii="Calibri" w:hAnsi="Calibri"/>
                <w:sz w:val="22"/>
                <w:szCs w:val="22"/>
              </w:rPr>
              <w:t xml:space="preserve"> </w:t>
            </w:r>
          </w:p>
        </w:tc>
      </w:tr>
    </w:tbl>
    <w:p w:rsidR="00F04858" w:rsidRPr="00642194" w:rsidRDefault="00F04858">
      <w:pPr>
        <w:rPr>
          <w:sz w:val="16"/>
        </w:rPr>
      </w:pPr>
    </w:p>
    <w:p w:rsidR="0058574E" w:rsidRDefault="0058574E" w:rsidP="006A40C7">
      <w:pPr>
        <w:spacing w:line="360" w:lineRule="auto"/>
        <w:rPr>
          <w:rFonts w:ascii="Calibri" w:hAnsi="Calibri" w:cs="Calibri"/>
          <w:sz w:val="12"/>
          <w:szCs w:val="22"/>
        </w:rPr>
      </w:pPr>
    </w:p>
    <w:p w:rsidR="00F45949" w:rsidRDefault="00F45949" w:rsidP="006A40C7">
      <w:pPr>
        <w:spacing w:line="360" w:lineRule="auto"/>
        <w:rPr>
          <w:rFonts w:ascii="Calibri" w:hAnsi="Calibri" w:cs="Calibri"/>
          <w:b/>
          <w:bCs/>
          <w:kern w:val="32"/>
          <w:sz w:val="12"/>
          <w:szCs w:val="22"/>
          <w:u w:val="single"/>
        </w:rPr>
      </w:pPr>
      <w:bookmarkStart w:id="0" w:name="_GoBack"/>
      <w:bookmarkEnd w:id="0"/>
    </w:p>
    <w:p w:rsidR="00B6255C" w:rsidRDefault="00B6255C" w:rsidP="006A40C7">
      <w:pPr>
        <w:spacing w:line="360" w:lineRule="auto"/>
        <w:rPr>
          <w:rFonts w:ascii="Calibri" w:hAnsi="Calibri" w:cs="Calibri"/>
          <w:b/>
          <w:bCs/>
          <w:kern w:val="32"/>
          <w:sz w:val="12"/>
          <w:szCs w:val="22"/>
          <w:u w:val="single"/>
        </w:rPr>
      </w:pPr>
    </w:p>
    <w:tbl>
      <w:tblPr>
        <w:tblW w:w="10620" w:type="dxa"/>
        <w:tblInd w:w="-61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620"/>
      </w:tblGrid>
      <w:tr w:rsidR="00C920D8" w:rsidRPr="00956AD7" w:rsidTr="00A1421B">
        <w:trPr>
          <w:trHeight w:val="368"/>
        </w:trPr>
        <w:tc>
          <w:tcPr>
            <w:tcW w:w="10620" w:type="dxa"/>
            <w:shd w:val="clear" w:color="auto" w:fill="DFDFDF"/>
            <w:vAlign w:val="center"/>
          </w:tcPr>
          <w:p w:rsidR="00C920D8" w:rsidRPr="00956AD7" w:rsidRDefault="00C920D8" w:rsidP="00A1421B">
            <w:pPr>
              <w:snapToGrid w:val="0"/>
              <w:spacing w:line="240" w:lineRule="auto"/>
              <w:rPr>
                <w:rFonts w:ascii="Calibri" w:hAnsi="Calibri" w:cs="Calibri"/>
                <w:b/>
                <w:sz w:val="22"/>
                <w:szCs w:val="22"/>
              </w:rPr>
            </w:pPr>
            <w:r w:rsidRPr="00C920D8">
              <w:rPr>
                <w:rFonts w:ascii="Calibri" w:hAnsi="Calibri" w:cs="Calibri"/>
                <w:b/>
                <w:sz w:val="22"/>
                <w:szCs w:val="22"/>
              </w:rPr>
              <w:t>Key Projects Undertaken</w:t>
            </w:r>
          </w:p>
        </w:tc>
      </w:tr>
    </w:tbl>
    <w:p w:rsidR="00513F7E" w:rsidRDefault="00513F7E"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6C10AC" w:rsidRPr="00956AD7" w:rsidTr="00234AE5">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6C10AC" w:rsidRPr="0020505C" w:rsidRDefault="006C10AC" w:rsidP="00234AE5">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6C10AC" w:rsidRPr="0020505C" w:rsidRDefault="006C10AC" w:rsidP="005A7AD6">
            <w:pPr>
              <w:spacing w:line="360" w:lineRule="auto"/>
              <w:rPr>
                <w:rFonts w:ascii="Calibri" w:hAnsi="Calibri" w:cs="Calibri"/>
                <w:b/>
                <w:bCs/>
                <w:sz w:val="22"/>
                <w:szCs w:val="22"/>
              </w:rPr>
            </w:pPr>
            <w:r w:rsidRPr="0020505C">
              <w:rPr>
                <w:rFonts w:ascii="Calibri" w:hAnsi="Calibri" w:cs="Calibri"/>
                <w:b/>
                <w:sz w:val="22"/>
                <w:szCs w:val="22"/>
              </w:rPr>
              <w:t xml:space="preserve"> </w:t>
            </w:r>
            <w:proofErr w:type="spellStart"/>
            <w:r w:rsidR="00853324">
              <w:rPr>
                <w:rFonts w:ascii="Calibri" w:hAnsi="Calibri" w:cs="Calibri"/>
                <w:b/>
                <w:sz w:val="22"/>
                <w:szCs w:val="22"/>
              </w:rPr>
              <w:t>EyeTest</w:t>
            </w:r>
            <w:proofErr w:type="spellEnd"/>
            <w:r w:rsidR="00853324">
              <w:rPr>
                <w:rFonts w:ascii="Calibri" w:hAnsi="Calibri" w:cs="Calibri"/>
                <w:b/>
                <w:sz w:val="22"/>
                <w:szCs w:val="22"/>
              </w:rPr>
              <w:t xml:space="preserve"> </w:t>
            </w:r>
            <w:r w:rsidR="005A7AD6">
              <w:rPr>
                <w:rFonts w:ascii="Calibri" w:hAnsi="Calibri" w:cs="Calibri"/>
                <w:b/>
                <w:sz w:val="22"/>
                <w:szCs w:val="22"/>
              </w:rPr>
              <w:t>Patient Management</w:t>
            </w:r>
            <w:r w:rsidR="00853324">
              <w:rPr>
                <w:rFonts w:ascii="Calibri" w:hAnsi="Calibri" w:cs="Calibri"/>
                <w:b/>
                <w:sz w:val="22"/>
                <w:szCs w:val="22"/>
              </w:rPr>
              <w:t xml:space="preserve"> Android Tablet Application</w:t>
            </w:r>
          </w:p>
        </w:tc>
      </w:tr>
      <w:tr w:rsidR="006C10AC" w:rsidRPr="00956AD7" w:rsidTr="00234AE5">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6C10AC" w:rsidRPr="00956AD7" w:rsidRDefault="006C10AC" w:rsidP="00234AE5">
            <w:pPr>
              <w:spacing w:line="360" w:lineRule="auto"/>
              <w:rPr>
                <w:rFonts w:ascii="Calibri" w:hAnsi="Calibri" w:cs="Calibri"/>
                <w:sz w:val="22"/>
                <w:szCs w:val="22"/>
              </w:rPr>
            </w:pPr>
            <w:r>
              <w:rPr>
                <w:rFonts w:ascii="Calibri" w:hAnsi="Calibri" w:cs="Calibri"/>
                <w:sz w:val="22"/>
                <w:szCs w:val="22"/>
              </w:rPr>
              <w:t>Fixed Time</w:t>
            </w:r>
            <w:r w:rsidR="00C47A68">
              <w:rPr>
                <w:rFonts w:ascii="Calibri" w:hAnsi="Calibri" w:cs="Calibri"/>
                <w:sz w:val="22"/>
                <w:szCs w:val="22"/>
              </w:rPr>
              <w:t xml:space="preserve"> (On Going)</w:t>
            </w:r>
          </w:p>
        </w:tc>
      </w:tr>
      <w:tr w:rsidR="006C10AC" w:rsidRPr="00956AD7" w:rsidTr="00234AE5">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6C10AC" w:rsidRPr="00956AD7" w:rsidRDefault="00853324" w:rsidP="00234AE5">
            <w:pPr>
              <w:spacing w:line="360" w:lineRule="auto"/>
              <w:rPr>
                <w:rFonts w:ascii="Calibri" w:hAnsi="Calibri" w:cs="Calibri"/>
                <w:sz w:val="22"/>
                <w:szCs w:val="22"/>
              </w:rPr>
            </w:pPr>
            <w:r>
              <w:rPr>
                <w:rFonts w:ascii="Calibri" w:hAnsi="Calibri" w:cs="Calibri"/>
                <w:sz w:val="22"/>
                <w:szCs w:val="22"/>
              </w:rPr>
              <w:t>6</w:t>
            </w:r>
            <w:r w:rsidR="006C10AC">
              <w:rPr>
                <w:rFonts w:ascii="Calibri" w:hAnsi="Calibri" w:cs="Calibri"/>
                <w:sz w:val="22"/>
                <w:szCs w:val="22"/>
              </w:rPr>
              <w:t xml:space="preserve"> Month</w:t>
            </w:r>
            <w:r>
              <w:rPr>
                <w:rFonts w:ascii="Calibri" w:hAnsi="Calibri" w:cs="Calibri"/>
                <w:sz w:val="22"/>
                <w:szCs w:val="22"/>
              </w:rPr>
              <w:t>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6C10AC" w:rsidRPr="00956AD7" w:rsidRDefault="006C10AC" w:rsidP="00234AE5">
            <w:pPr>
              <w:spacing w:line="360" w:lineRule="auto"/>
              <w:rPr>
                <w:rFonts w:ascii="Calibri" w:hAnsi="Calibri" w:cs="Calibri"/>
                <w:sz w:val="22"/>
                <w:szCs w:val="22"/>
              </w:rPr>
            </w:pPr>
            <w:r>
              <w:rPr>
                <w:rFonts w:ascii="Calibri" w:hAnsi="Calibri" w:cs="Calibri"/>
                <w:sz w:val="22"/>
                <w:szCs w:val="22"/>
              </w:rPr>
              <w:t>3</w:t>
            </w:r>
          </w:p>
        </w:tc>
      </w:tr>
      <w:tr w:rsidR="006C10AC" w:rsidRPr="00956AD7" w:rsidTr="00234AE5">
        <w:trPr>
          <w:trHeight w:val="240"/>
        </w:trPr>
        <w:tc>
          <w:tcPr>
            <w:tcW w:w="2077" w:type="dxa"/>
            <w:tcBorders>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6C10AC" w:rsidRPr="00956AD7" w:rsidRDefault="006C10AC" w:rsidP="00826030">
            <w:pPr>
              <w:spacing w:line="360" w:lineRule="auto"/>
              <w:rPr>
                <w:rFonts w:ascii="Calibri" w:hAnsi="Calibri" w:cs="Calibri"/>
                <w:sz w:val="22"/>
                <w:szCs w:val="22"/>
              </w:rPr>
            </w:pPr>
            <w:r w:rsidRPr="00956AD7">
              <w:rPr>
                <w:rFonts w:ascii="Calibri" w:hAnsi="Calibri" w:cs="Calibri"/>
                <w:sz w:val="22"/>
                <w:szCs w:val="22"/>
              </w:rPr>
              <w:t xml:space="preserve">ASP.Net </w:t>
            </w:r>
            <w:r w:rsidR="00853324">
              <w:rPr>
                <w:rFonts w:ascii="Calibri" w:hAnsi="Calibri" w:cs="Calibri"/>
                <w:sz w:val="22"/>
                <w:szCs w:val="22"/>
              </w:rPr>
              <w:t>Web APIs</w:t>
            </w:r>
            <w:r>
              <w:rPr>
                <w:rFonts w:ascii="Calibri" w:hAnsi="Calibri" w:cs="Calibri"/>
                <w:sz w:val="22"/>
                <w:szCs w:val="22"/>
              </w:rPr>
              <w:t xml:space="preserve"> </w:t>
            </w:r>
            <w:r w:rsidR="00826030">
              <w:rPr>
                <w:rFonts w:ascii="Calibri" w:hAnsi="Calibri" w:cs="Calibri"/>
                <w:sz w:val="22"/>
                <w:szCs w:val="22"/>
              </w:rPr>
              <w:t>w</w:t>
            </w:r>
            <w:r w:rsidRPr="00956AD7">
              <w:rPr>
                <w:rFonts w:ascii="Calibri" w:hAnsi="Calibri" w:cs="Calibri"/>
                <w:sz w:val="22"/>
                <w:szCs w:val="22"/>
              </w:rPr>
              <w:t xml:space="preserve">ith </w:t>
            </w:r>
            <w:r>
              <w:rPr>
                <w:rFonts w:ascii="Calibri" w:hAnsi="Calibri" w:cs="Calibri"/>
                <w:sz w:val="22"/>
                <w:szCs w:val="22"/>
              </w:rPr>
              <w:t>c#</w:t>
            </w:r>
            <w:r w:rsidRPr="00956AD7">
              <w:rPr>
                <w:rFonts w:ascii="Calibri" w:hAnsi="Calibri" w:cs="Calibri"/>
                <w:sz w:val="22"/>
                <w:szCs w:val="22"/>
              </w:rPr>
              <w:t xml:space="preserve"> and SQL Server 20</w:t>
            </w:r>
            <w:r>
              <w:rPr>
                <w:rFonts w:ascii="Calibri" w:hAnsi="Calibri" w:cs="Calibri"/>
                <w:sz w:val="22"/>
                <w:szCs w:val="22"/>
              </w:rPr>
              <w:t>14</w:t>
            </w:r>
            <w:r w:rsidR="00853324">
              <w:rPr>
                <w:rFonts w:ascii="Calibri" w:hAnsi="Calibri" w:cs="Calibri"/>
                <w:sz w:val="22"/>
                <w:szCs w:val="22"/>
              </w:rPr>
              <w:t>, Java</w:t>
            </w:r>
          </w:p>
        </w:tc>
      </w:tr>
      <w:tr w:rsidR="006C10AC" w:rsidRPr="00956AD7" w:rsidTr="00234AE5">
        <w:trPr>
          <w:trHeight w:val="240"/>
        </w:trPr>
        <w:tc>
          <w:tcPr>
            <w:tcW w:w="2077" w:type="dxa"/>
            <w:tcBorders>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6C10AC" w:rsidRPr="00956AD7" w:rsidRDefault="006C10AC" w:rsidP="00A209A1">
            <w:pPr>
              <w:spacing w:line="360" w:lineRule="auto"/>
              <w:rPr>
                <w:rFonts w:ascii="Calibri" w:hAnsi="Calibri" w:cs="Calibri"/>
                <w:sz w:val="22"/>
                <w:szCs w:val="22"/>
              </w:rPr>
            </w:pPr>
            <w:r>
              <w:rPr>
                <w:rFonts w:ascii="Calibri" w:hAnsi="Calibri" w:cs="Calibri"/>
                <w:sz w:val="22"/>
                <w:szCs w:val="22"/>
              </w:rPr>
              <w:t>This is a</w:t>
            </w:r>
            <w:r w:rsidR="00853324">
              <w:rPr>
                <w:rFonts w:ascii="Calibri" w:hAnsi="Calibri" w:cs="Calibri"/>
                <w:sz w:val="22"/>
                <w:szCs w:val="22"/>
              </w:rPr>
              <w:t>n</w:t>
            </w:r>
            <w:r>
              <w:rPr>
                <w:rFonts w:ascii="Calibri" w:hAnsi="Calibri" w:cs="Calibri"/>
                <w:sz w:val="22"/>
                <w:szCs w:val="22"/>
              </w:rPr>
              <w:t xml:space="preserve"> </w:t>
            </w:r>
            <w:r w:rsidR="00853324">
              <w:rPr>
                <w:rFonts w:ascii="Calibri" w:hAnsi="Calibri" w:cs="Calibri"/>
                <w:sz w:val="22"/>
                <w:szCs w:val="22"/>
              </w:rPr>
              <w:t>Android tablet application implemented for managing patient</w:t>
            </w:r>
            <w:r w:rsidR="00A209A1">
              <w:rPr>
                <w:rFonts w:ascii="Calibri" w:hAnsi="Calibri" w:cs="Calibri"/>
                <w:sz w:val="22"/>
                <w:szCs w:val="22"/>
              </w:rPr>
              <w:t xml:space="preserve"> and </w:t>
            </w:r>
            <w:r w:rsidR="00853324">
              <w:rPr>
                <w:rFonts w:ascii="Calibri" w:hAnsi="Calibri" w:cs="Calibri"/>
                <w:sz w:val="22"/>
                <w:szCs w:val="22"/>
              </w:rPr>
              <w:t>eye test information</w:t>
            </w:r>
            <w:r>
              <w:rPr>
                <w:rFonts w:ascii="Calibri" w:hAnsi="Calibri" w:cs="Calibri"/>
                <w:sz w:val="22"/>
                <w:szCs w:val="22"/>
              </w:rPr>
              <w:t>.</w:t>
            </w:r>
          </w:p>
        </w:tc>
      </w:tr>
    </w:tbl>
    <w:p w:rsidR="006C10AC" w:rsidRDefault="006C10AC"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6C10AC" w:rsidRPr="00956AD7" w:rsidTr="00234AE5">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6C10AC" w:rsidRPr="0020505C" w:rsidRDefault="006C10AC" w:rsidP="00234AE5">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6C10AC" w:rsidRPr="0020505C" w:rsidRDefault="006C10AC" w:rsidP="00826030">
            <w:pPr>
              <w:spacing w:line="360" w:lineRule="auto"/>
              <w:rPr>
                <w:rFonts w:ascii="Calibri" w:hAnsi="Calibri" w:cs="Calibri"/>
                <w:b/>
                <w:bCs/>
                <w:sz w:val="22"/>
                <w:szCs w:val="22"/>
              </w:rPr>
            </w:pPr>
            <w:r w:rsidRPr="0020505C">
              <w:rPr>
                <w:rFonts w:ascii="Calibri" w:hAnsi="Calibri" w:cs="Calibri"/>
                <w:b/>
                <w:sz w:val="22"/>
                <w:szCs w:val="22"/>
              </w:rPr>
              <w:t xml:space="preserve">  </w:t>
            </w:r>
            <w:proofErr w:type="spellStart"/>
            <w:r w:rsidR="00826030">
              <w:rPr>
                <w:rFonts w:ascii="Calibri" w:hAnsi="Calibri" w:cs="Calibri"/>
                <w:b/>
                <w:sz w:val="22"/>
                <w:szCs w:val="22"/>
              </w:rPr>
              <w:t>netZcoreAdministration</w:t>
            </w:r>
            <w:proofErr w:type="spellEnd"/>
            <w:r w:rsidR="00826030">
              <w:rPr>
                <w:rFonts w:ascii="Calibri" w:hAnsi="Calibri" w:cs="Calibri"/>
                <w:b/>
                <w:sz w:val="22"/>
                <w:szCs w:val="22"/>
              </w:rPr>
              <w:t xml:space="preserve"> </w:t>
            </w:r>
          </w:p>
        </w:tc>
      </w:tr>
      <w:tr w:rsidR="006C10AC" w:rsidRPr="00956AD7" w:rsidTr="00234AE5">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6C10AC" w:rsidRPr="00956AD7" w:rsidRDefault="006C10AC" w:rsidP="00234AE5">
            <w:pPr>
              <w:spacing w:line="360" w:lineRule="auto"/>
              <w:rPr>
                <w:rFonts w:ascii="Calibri" w:hAnsi="Calibri" w:cs="Calibri"/>
                <w:sz w:val="22"/>
                <w:szCs w:val="22"/>
              </w:rPr>
            </w:pPr>
            <w:r>
              <w:rPr>
                <w:rFonts w:ascii="Calibri" w:hAnsi="Calibri" w:cs="Calibri"/>
                <w:sz w:val="22"/>
                <w:szCs w:val="22"/>
              </w:rPr>
              <w:t>Fixed Time</w:t>
            </w:r>
            <w:r w:rsidR="00C47A68">
              <w:rPr>
                <w:rFonts w:ascii="Calibri" w:hAnsi="Calibri" w:cs="Calibri"/>
                <w:sz w:val="22"/>
                <w:szCs w:val="22"/>
              </w:rPr>
              <w:t xml:space="preserve"> (On Going)</w:t>
            </w:r>
          </w:p>
        </w:tc>
      </w:tr>
      <w:tr w:rsidR="006C10AC" w:rsidRPr="00956AD7" w:rsidTr="00234AE5">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6C10AC" w:rsidRPr="00956AD7" w:rsidRDefault="00826030" w:rsidP="00234AE5">
            <w:pPr>
              <w:spacing w:line="360" w:lineRule="auto"/>
              <w:rPr>
                <w:rFonts w:ascii="Calibri" w:hAnsi="Calibri" w:cs="Calibri"/>
                <w:sz w:val="22"/>
                <w:szCs w:val="22"/>
              </w:rPr>
            </w:pPr>
            <w:r>
              <w:rPr>
                <w:rFonts w:ascii="Calibri" w:hAnsi="Calibri" w:cs="Calibri"/>
                <w:sz w:val="22"/>
                <w:szCs w:val="22"/>
              </w:rPr>
              <w:t>14</w:t>
            </w:r>
            <w:r w:rsidR="006C10AC">
              <w:rPr>
                <w:rFonts w:ascii="Calibri" w:hAnsi="Calibri" w:cs="Calibri"/>
                <w:sz w:val="22"/>
                <w:szCs w:val="22"/>
              </w:rPr>
              <w:t xml:space="preserve"> Month</w:t>
            </w:r>
            <w:r>
              <w:rPr>
                <w:rFonts w:ascii="Calibri" w:hAnsi="Calibri" w:cs="Calibri"/>
                <w:sz w:val="22"/>
                <w:szCs w:val="22"/>
              </w:rPr>
              <w:t>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6C10AC" w:rsidRPr="00956AD7" w:rsidRDefault="006C10AC" w:rsidP="00234AE5">
            <w:pPr>
              <w:spacing w:line="360" w:lineRule="auto"/>
              <w:rPr>
                <w:rFonts w:ascii="Calibri" w:hAnsi="Calibri" w:cs="Calibri"/>
                <w:sz w:val="22"/>
                <w:szCs w:val="22"/>
              </w:rPr>
            </w:pPr>
            <w:r>
              <w:rPr>
                <w:rFonts w:ascii="Calibri" w:hAnsi="Calibri" w:cs="Calibri"/>
                <w:sz w:val="22"/>
                <w:szCs w:val="22"/>
              </w:rPr>
              <w:t>3</w:t>
            </w:r>
          </w:p>
        </w:tc>
      </w:tr>
      <w:tr w:rsidR="006C10AC" w:rsidRPr="00956AD7" w:rsidTr="00234AE5">
        <w:trPr>
          <w:trHeight w:val="240"/>
        </w:trPr>
        <w:tc>
          <w:tcPr>
            <w:tcW w:w="2077" w:type="dxa"/>
            <w:tcBorders>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6C10AC" w:rsidRPr="00956AD7" w:rsidRDefault="006C10AC" w:rsidP="00826030">
            <w:pPr>
              <w:spacing w:line="360" w:lineRule="auto"/>
              <w:rPr>
                <w:rFonts w:ascii="Calibri" w:hAnsi="Calibri" w:cs="Calibri"/>
                <w:sz w:val="22"/>
                <w:szCs w:val="22"/>
              </w:rPr>
            </w:pPr>
            <w:r w:rsidRPr="00956AD7">
              <w:rPr>
                <w:rFonts w:ascii="Calibri" w:hAnsi="Calibri" w:cs="Calibri"/>
                <w:sz w:val="22"/>
                <w:szCs w:val="22"/>
              </w:rPr>
              <w:t xml:space="preserve">ASP.Net </w:t>
            </w:r>
            <w:r>
              <w:rPr>
                <w:rFonts w:ascii="Calibri" w:hAnsi="Calibri" w:cs="Calibri"/>
                <w:sz w:val="22"/>
                <w:szCs w:val="22"/>
              </w:rPr>
              <w:t xml:space="preserve">MVC </w:t>
            </w:r>
            <w:r w:rsidR="00826030">
              <w:rPr>
                <w:rFonts w:ascii="Calibri" w:hAnsi="Calibri" w:cs="Calibri"/>
                <w:sz w:val="22"/>
                <w:szCs w:val="22"/>
              </w:rPr>
              <w:t>5</w:t>
            </w:r>
            <w:r>
              <w:rPr>
                <w:rFonts w:ascii="Calibri" w:hAnsi="Calibri" w:cs="Calibri"/>
                <w:sz w:val="22"/>
                <w:szCs w:val="22"/>
              </w:rPr>
              <w:t xml:space="preserve">.0 </w:t>
            </w:r>
            <w:r w:rsidR="00826030">
              <w:rPr>
                <w:rFonts w:ascii="Calibri" w:hAnsi="Calibri" w:cs="Calibri"/>
                <w:sz w:val="22"/>
                <w:szCs w:val="22"/>
              </w:rPr>
              <w:t xml:space="preserve"> EF6.0 w</w:t>
            </w:r>
            <w:r w:rsidRPr="00956AD7">
              <w:rPr>
                <w:rFonts w:ascii="Calibri" w:hAnsi="Calibri" w:cs="Calibri"/>
                <w:sz w:val="22"/>
                <w:szCs w:val="22"/>
              </w:rPr>
              <w:t xml:space="preserve">ith </w:t>
            </w:r>
            <w:r>
              <w:rPr>
                <w:rFonts w:ascii="Calibri" w:hAnsi="Calibri" w:cs="Calibri"/>
                <w:sz w:val="22"/>
                <w:szCs w:val="22"/>
              </w:rPr>
              <w:t>c#</w:t>
            </w:r>
            <w:r w:rsidRPr="00956AD7">
              <w:rPr>
                <w:rFonts w:ascii="Calibri" w:hAnsi="Calibri" w:cs="Calibri"/>
                <w:sz w:val="22"/>
                <w:szCs w:val="22"/>
              </w:rPr>
              <w:t xml:space="preserve"> and SQL Server 20</w:t>
            </w:r>
            <w:r>
              <w:rPr>
                <w:rFonts w:ascii="Calibri" w:hAnsi="Calibri" w:cs="Calibri"/>
                <w:sz w:val="22"/>
                <w:szCs w:val="22"/>
              </w:rPr>
              <w:t>14</w:t>
            </w:r>
          </w:p>
        </w:tc>
      </w:tr>
      <w:tr w:rsidR="006C10AC" w:rsidRPr="00956AD7" w:rsidTr="00234AE5">
        <w:trPr>
          <w:trHeight w:val="240"/>
        </w:trPr>
        <w:tc>
          <w:tcPr>
            <w:tcW w:w="2077" w:type="dxa"/>
            <w:tcBorders>
              <w:left w:val="single" w:sz="4" w:space="0" w:color="C0C0C0"/>
              <w:bottom w:val="single" w:sz="4" w:space="0" w:color="C0C0C0"/>
            </w:tcBorders>
            <w:shd w:val="clear" w:color="auto" w:fill="F3F3F3"/>
            <w:vAlign w:val="center"/>
          </w:tcPr>
          <w:p w:rsidR="006C10AC" w:rsidRPr="00956AD7" w:rsidRDefault="006C10AC" w:rsidP="00234AE5">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6C10AC" w:rsidRPr="00956AD7" w:rsidRDefault="006C10AC" w:rsidP="00B96A6A">
            <w:pPr>
              <w:spacing w:line="360" w:lineRule="auto"/>
              <w:rPr>
                <w:rFonts w:ascii="Calibri" w:hAnsi="Calibri" w:cs="Calibri"/>
                <w:sz w:val="22"/>
                <w:szCs w:val="22"/>
              </w:rPr>
            </w:pPr>
            <w:r>
              <w:rPr>
                <w:rFonts w:ascii="Calibri" w:hAnsi="Calibri" w:cs="Calibri"/>
                <w:sz w:val="22"/>
                <w:szCs w:val="22"/>
              </w:rPr>
              <w:t xml:space="preserve">This is </w:t>
            </w:r>
            <w:r w:rsidR="00826030">
              <w:rPr>
                <w:rFonts w:ascii="Calibri" w:hAnsi="Calibri" w:cs="Calibri"/>
                <w:sz w:val="22"/>
                <w:szCs w:val="22"/>
              </w:rPr>
              <w:t xml:space="preserve">cloud based application for managing </w:t>
            </w:r>
            <w:r w:rsidR="00B96A6A" w:rsidRPr="00B96A6A">
              <w:rPr>
                <w:rFonts w:ascii="Calibri" w:hAnsi="Calibri" w:cs="Calibri"/>
                <w:sz w:val="22"/>
                <w:szCs w:val="22"/>
              </w:rPr>
              <w:t>card based access control solutions</w:t>
            </w:r>
            <w:r w:rsidR="00B96A6A">
              <w:rPr>
                <w:rFonts w:ascii="Calibri" w:hAnsi="Calibri" w:cs="Calibri"/>
                <w:sz w:val="22"/>
                <w:szCs w:val="22"/>
              </w:rPr>
              <w:t xml:space="preserve"> for other connected POS applications.</w:t>
            </w:r>
          </w:p>
        </w:tc>
      </w:tr>
    </w:tbl>
    <w:p w:rsidR="006C10AC" w:rsidRDefault="006C10AC"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513F7E"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513F7E" w:rsidRPr="0020505C" w:rsidRDefault="00513F7E" w:rsidP="00C750CE">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513F7E" w:rsidRPr="0020505C" w:rsidRDefault="00513F7E" w:rsidP="00896D8D">
            <w:pPr>
              <w:spacing w:line="360" w:lineRule="auto"/>
              <w:rPr>
                <w:rFonts w:ascii="Calibri" w:hAnsi="Calibri" w:cs="Calibri"/>
                <w:b/>
                <w:bCs/>
                <w:sz w:val="22"/>
                <w:szCs w:val="22"/>
              </w:rPr>
            </w:pPr>
            <w:r w:rsidRPr="0020505C">
              <w:rPr>
                <w:rFonts w:ascii="Calibri" w:hAnsi="Calibri" w:cs="Calibri"/>
                <w:b/>
                <w:sz w:val="22"/>
                <w:szCs w:val="22"/>
              </w:rPr>
              <w:t xml:space="preserve">  </w:t>
            </w:r>
            <w:r w:rsidR="00114DEA">
              <w:rPr>
                <w:rFonts w:ascii="Calibri" w:hAnsi="Calibri" w:cs="Calibri"/>
                <w:b/>
                <w:sz w:val="22"/>
                <w:szCs w:val="22"/>
              </w:rPr>
              <w:t xml:space="preserve">Point of Sale </w:t>
            </w:r>
            <w:r w:rsidR="00896D8D">
              <w:rPr>
                <w:rFonts w:ascii="Calibri" w:hAnsi="Calibri" w:cs="Calibri"/>
                <w:b/>
                <w:sz w:val="22"/>
                <w:szCs w:val="22"/>
              </w:rPr>
              <w:t>C</w:t>
            </w:r>
            <w:r w:rsidR="00114DEA">
              <w:rPr>
                <w:rFonts w:ascii="Calibri" w:hAnsi="Calibri" w:cs="Calibri"/>
                <w:b/>
                <w:sz w:val="22"/>
                <w:szCs w:val="22"/>
              </w:rPr>
              <w:t xml:space="preserve">loud </w:t>
            </w:r>
            <w:r w:rsidR="00896D8D">
              <w:rPr>
                <w:rFonts w:ascii="Calibri" w:hAnsi="Calibri" w:cs="Calibri"/>
                <w:b/>
                <w:sz w:val="22"/>
                <w:szCs w:val="22"/>
              </w:rPr>
              <w:t>A</w:t>
            </w:r>
            <w:r w:rsidR="00114DEA">
              <w:rPr>
                <w:rFonts w:ascii="Calibri" w:hAnsi="Calibri" w:cs="Calibri"/>
                <w:b/>
                <w:sz w:val="22"/>
                <w:szCs w:val="22"/>
              </w:rPr>
              <w:t>pplication</w:t>
            </w:r>
          </w:p>
        </w:tc>
      </w:tr>
      <w:tr w:rsidR="00103E91"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103E91" w:rsidRPr="00956AD7" w:rsidRDefault="00281875" w:rsidP="00C47A68">
            <w:pPr>
              <w:spacing w:line="360" w:lineRule="auto"/>
              <w:rPr>
                <w:rFonts w:ascii="Calibri" w:hAnsi="Calibri" w:cs="Calibri"/>
                <w:sz w:val="22"/>
                <w:szCs w:val="22"/>
              </w:rPr>
            </w:pPr>
            <w:r>
              <w:rPr>
                <w:rFonts w:ascii="Calibri" w:hAnsi="Calibri" w:cs="Calibri"/>
                <w:sz w:val="22"/>
                <w:szCs w:val="22"/>
              </w:rPr>
              <w:t>Dedicated</w:t>
            </w:r>
            <w:r w:rsidR="00114DEA">
              <w:rPr>
                <w:rFonts w:ascii="Calibri" w:hAnsi="Calibri" w:cs="Calibri"/>
                <w:sz w:val="22"/>
                <w:szCs w:val="22"/>
              </w:rPr>
              <w:t xml:space="preserve"> </w:t>
            </w:r>
          </w:p>
        </w:tc>
      </w:tr>
      <w:tr w:rsidR="00103E91"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lastRenderedPageBreak/>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103E91" w:rsidRPr="00956AD7" w:rsidRDefault="00103E91" w:rsidP="00103E91">
            <w:pPr>
              <w:spacing w:line="360" w:lineRule="auto"/>
              <w:rPr>
                <w:rFonts w:ascii="Calibri" w:hAnsi="Calibri" w:cs="Calibri"/>
                <w:sz w:val="22"/>
                <w:szCs w:val="22"/>
              </w:rPr>
            </w:pPr>
            <w:r>
              <w:rPr>
                <w:rFonts w:ascii="Calibri" w:hAnsi="Calibri" w:cs="Calibri"/>
                <w:sz w:val="22"/>
                <w:szCs w:val="22"/>
              </w:rPr>
              <w:t>2</w:t>
            </w:r>
            <w:r w:rsidRPr="00956AD7">
              <w:rPr>
                <w:rFonts w:ascii="Calibri" w:hAnsi="Calibri" w:cs="Calibri"/>
                <w:sz w:val="22"/>
                <w:szCs w:val="22"/>
              </w:rPr>
              <w:t xml:space="preserve"> Year</w:t>
            </w:r>
            <w:r>
              <w:rPr>
                <w:rFonts w:ascii="Calibri" w:hAnsi="Calibri" w:cs="Calibri"/>
                <w:sz w:val="22"/>
                <w:szCs w:val="22"/>
              </w:rPr>
              <w:t>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103E91" w:rsidRPr="00956AD7" w:rsidRDefault="00501739" w:rsidP="00103E91">
            <w:pPr>
              <w:spacing w:line="360" w:lineRule="auto"/>
              <w:rPr>
                <w:rFonts w:ascii="Calibri" w:hAnsi="Calibri" w:cs="Calibri"/>
                <w:sz w:val="22"/>
                <w:szCs w:val="22"/>
              </w:rPr>
            </w:pPr>
            <w:r>
              <w:rPr>
                <w:rFonts w:ascii="Calibri" w:hAnsi="Calibri" w:cs="Calibri"/>
                <w:sz w:val="22"/>
                <w:szCs w:val="22"/>
              </w:rPr>
              <w:t>4</w:t>
            </w:r>
          </w:p>
        </w:tc>
      </w:tr>
      <w:tr w:rsidR="00103E91" w:rsidRPr="00956AD7" w:rsidTr="000F2449">
        <w:trPr>
          <w:trHeight w:val="240"/>
        </w:trPr>
        <w:tc>
          <w:tcPr>
            <w:tcW w:w="2077" w:type="dxa"/>
            <w:tcBorders>
              <w:left w:val="single" w:sz="4" w:space="0" w:color="C0C0C0"/>
              <w:bottom w:val="single" w:sz="4" w:space="0" w:color="C0C0C0"/>
            </w:tcBorders>
            <w:shd w:val="clear" w:color="auto" w:fill="F3F3F3"/>
            <w:vAlign w:val="center"/>
          </w:tcPr>
          <w:p w:rsidR="00103E91" w:rsidRPr="00956AD7" w:rsidRDefault="00103E91" w:rsidP="00103E91">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103E91" w:rsidRPr="00956AD7" w:rsidRDefault="00501739" w:rsidP="00501739">
            <w:pPr>
              <w:spacing w:line="360" w:lineRule="auto"/>
              <w:rPr>
                <w:rFonts w:ascii="Calibri" w:hAnsi="Calibri" w:cs="Calibri"/>
                <w:sz w:val="22"/>
                <w:szCs w:val="22"/>
              </w:rPr>
            </w:pPr>
            <w:r>
              <w:rPr>
                <w:rFonts w:ascii="Calibri" w:hAnsi="Calibri" w:cs="Calibri"/>
                <w:sz w:val="22"/>
                <w:szCs w:val="22"/>
              </w:rPr>
              <w:t>WPF w</w:t>
            </w:r>
            <w:r w:rsidR="00D22582">
              <w:rPr>
                <w:rFonts w:ascii="Calibri" w:hAnsi="Calibri" w:cs="Calibri"/>
                <w:sz w:val="22"/>
                <w:szCs w:val="22"/>
              </w:rPr>
              <w:t xml:space="preserve">indows.net as well as </w:t>
            </w:r>
            <w:r w:rsidR="00103E91" w:rsidRPr="00956AD7">
              <w:rPr>
                <w:rFonts w:ascii="Calibri" w:hAnsi="Calibri" w:cs="Calibri"/>
                <w:sz w:val="22"/>
                <w:szCs w:val="22"/>
              </w:rPr>
              <w:t xml:space="preserve">ASP.Net </w:t>
            </w:r>
            <w:r w:rsidR="00103E91">
              <w:rPr>
                <w:rFonts w:ascii="Calibri" w:hAnsi="Calibri" w:cs="Calibri"/>
                <w:sz w:val="22"/>
                <w:szCs w:val="22"/>
              </w:rPr>
              <w:t xml:space="preserve"> MVC 4.0 </w:t>
            </w:r>
            <w:r w:rsidR="00103E91" w:rsidRPr="00956AD7">
              <w:rPr>
                <w:rFonts w:ascii="Calibri" w:hAnsi="Calibri" w:cs="Calibri"/>
                <w:sz w:val="22"/>
                <w:szCs w:val="22"/>
              </w:rPr>
              <w:t xml:space="preserve">With </w:t>
            </w:r>
            <w:r w:rsidR="00103E91">
              <w:rPr>
                <w:rFonts w:ascii="Calibri" w:hAnsi="Calibri" w:cs="Calibri"/>
                <w:sz w:val="22"/>
                <w:szCs w:val="22"/>
              </w:rPr>
              <w:t>c#</w:t>
            </w:r>
            <w:r w:rsidR="00103E91" w:rsidRPr="00956AD7">
              <w:rPr>
                <w:rFonts w:ascii="Calibri" w:hAnsi="Calibri" w:cs="Calibri"/>
                <w:sz w:val="22"/>
                <w:szCs w:val="22"/>
              </w:rPr>
              <w:t xml:space="preserve"> and SQL Server 20</w:t>
            </w:r>
            <w:r w:rsidR="00103E91">
              <w:rPr>
                <w:rFonts w:ascii="Calibri" w:hAnsi="Calibri" w:cs="Calibri"/>
                <w:sz w:val="22"/>
                <w:szCs w:val="22"/>
              </w:rPr>
              <w:t>12</w:t>
            </w:r>
          </w:p>
        </w:tc>
      </w:tr>
      <w:tr w:rsidR="00103E91" w:rsidRPr="00956AD7" w:rsidTr="000F2449">
        <w:trPr>
          <w:trHeight w:val="240"/>
        </w:trPr>
        <w:tc>
          <w:tcPr>
            <w:tcW w:w="2077" w:type="dxa"/>
            <w:tcBorders>
              <w:left w:val="single" w:sz="4" w:space="0" w:color="C0C0C0"/>
              <w:bottom w:val="single" w:sz="4" w:space="0" w:color="C0C0C0"/>
            </w:tcBorders>
            <w:shd w:val="clear" w:color="auto" w:fill="F3F3F3"/>
            <w:vAlign w:val="center"/>
          </w:tcPr>
          <w:p w:rsidR="00103E91" w:rsidRPr="00956AD7" w:rsidRDefault="00103E91" w:rsidP="00103E91">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103E91" w:rsidRPr="00956AD7" w:rsidRDefault="00114DEA" w:rsidP="00FF474B">
            <w:pPr>
              <w:spacing w:line="360" w:lineRule="auto"/>
              <w:rPr>
                <w:rFonts w:ascii="Calibri" w:hAnsi="Calibri" w:cs="Calibri"/>
                <w:sz w:val="22"/>
                <w:szCs w:val="22"/>
              </w:rPr>
            </w:pPr>
            <w:r>
              <w:rPr>
                <w:rFonts w:ascii="Calibri" w:hAnsi="Calibri" w:cs="Calibri"/>
                <w:sz w:val="22"/>
                <w:szCs w:val="22"/>
              </w:rPr>
              <w:t xml:space="preserve">Application is </w:t>
            </w:r>
            <w:r w:rsidRPr="00114DEA">
              <w:rPr>
                <w:rFonts w:ascii="Calibri" w:hAnsi="Calibri" w:cs="Calibri"/>
                <w:sz w:val="22"/>
                <w:szCs w:val="22"/>
              </w:rPr>
              <w:t xml:space="preserve">cloud based solution </w:t>
            </w:r>
            <w:r>
              <w:rPr>
                <w:rFonts w:ascii="Calibri" w:hAnsi="Calibri" w:cs="Calibri"/>
                <w:sz w:val="22"/>
                <w:szCs w:val="22"/>
              </w:rPr>
              <w:t>that</w:t>
            </w:r>
            <w:r w:rsidRPr="00114DEA">
              <w:rPr>
                <w:rFonts w:ascii="Calibri" w:hAnsi="Calibri" w:cs="Calibri"/>
                <w:sz w:val="22"/>
                <w:szCs w:val="22"/>
              </w:rPr>
              <w:t xml:space="preserve"> includes Point-of-Sale</w:t>
            </w:r>
            <w:r>
              <w:rPr>
                <w:rFonts w:ascii="Calibri" w:hAnsi="Calibri" w:cs="Calibri"/>
                <w:sz w:val="22"/>
                <w:szCs w:val="22"/>
              </w:rPr>
              <w:t xml:space="preserve">, </w:t>
            </w:r>
            <w:r w:rsidR="00103E91" w:rsidRPr="00057024">
              <w:rPr>
                <w:rFonts w:ascii="Calibri" w:hAnsi="Calibri" w:cs="Calibri"/>
                <w:sz w:val="22"/>
                <w:szCs w:val="22"/>
              </w:rPr>
              <w:t xml:space="preserve">Time Attendance and Gift Card Redemption </w:t>
            </w:r>
            <w:r w:rsidR="00FF474B">
              <w:rPr>
                <w:rFonts w:ascii="Calibri" w:hAnsi="Calibri" w:cs="Calibri"/>
                <w:sz w:val="22"/>
                <w:szCs w:val="22"/>
              </w:rPr>
              <w:t>facilities</w:t>
            </w:r>
            <w:r w:rsidR="007F1AC6">
              <w:rPr>
                <w:rFonts w:ascii="Calibri" w:hAnsi="Calibri" w:cs="Calibri"/>
                <w:sz w:val="22"/>
                <w:szCs w:val="22"/>
              </w:rPr>
              <w:t xml:space="preserve"> for Las Vegas based </w:t>
            </w:r>
            <w:r w:rsidR="007F1AC6" w:rsidRPr="007F1AC6">
              <w:rPr>
                <w:rFonts w:ascii="Calibri" w:hAnsi="Calibri" w:cs="Calibri"/>
                <w:sz w:val="22"/>
                <w:szCs w:val="22"/>
              </w:rPr>
              <w:t>award winning</w:t>
            </w:r>
            <w:r w:rsidR="007F1AC6">
              <w:rPr>
                <w:rFonts w:ascii="Calibri" w:hAnsi="Calibri" w:cs="Calibri"/>
                <w:sz w:val="22"/>
                <w:szCs w:val="22"/>
              </w:rPr>
              <w:t xml:space="preserve"> organization, who are</w:t>
            </w:r>
            <w:r w:rsidR="007F1AC6" w:rsidRPr="007F1AC6">
              <w:rPr>
                <w:rFonts w:ascii="Calibri" w:hAnsi="Calibri" w:cs="Calibri"/>
                <w:sz w:val="22"/>
                <w:szCs w:val="22"/>
              </w:rPr>
              <w:t xml:space="preserve"> global provider of enterprise-grade technologies for the hospitality industry.</w:t>
            </w:r>
          </w:p>
        </w:tc>
      </w:tr>
    </w:tbl>
    <w:p w:rsidR="00513F7E" w:rsidRDefault="00513F7E"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B10293"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B10293" w:rsidRPr="0020505C" w:rsidRDefault="00B10293" w:rsidP="004F0897">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B10293" w:rsidRPr="0020505C" w:rsidRDefault="00B10293" w:rsidP="00896D8D">
            <w:pPr>
              <w:spacing w:line="360" w:lineRule="auto"/>
              <w:rPr>
                <w:rFonts w:ascii="Calibri" w:hAnsi="Calibri" w:cs="Calibri"/>
                <w:b/>
                <w:bCs/>
                <w:sz w:val="22"/>
                <w:szCs w:val="22"/>
              </w:rPr>
            </w:pPr>
            <w:r w:rsidRPr="0020505C">
              <w:rPr>
                <w:rFonts w:ascii="Calibri" w:hAnsi="Calibri" w:cs="Calibri"/>
                <w:b/>
                <w:sz w:val="22"/>
                <w:szCs w:val="22"/>
              </w:rPr>
              <w:t xml:space="preserve">  </w:t>
            </w:r>
            <w:r w:rsidR="006547D9">
              <w:rPr>
                <w:rFonts w:ascii="Calibri" w:hAnsi="Calibri" w:cs="Calibri"/>
                <w:b/>
                <w:sz w:val="22"/>
                <w:szCs w:val="22"/>
              </w:rPr>
              <w:t xml:space="preserve">Health Care </w:t>
            </w:r>
            <w:r w:rsidR="00896D8D">
              <w:rPr>
                <w:rFonts w:ascii="Calibri" w:hAnsi="Calibri" w:cs="Calibri"/>
                <w:b/>
                <w:sz w:val="22"/>
                <w:szCs w:val="22"/>
              </w:rPr>
              <w:t>R</w:t>
            </w:r>
            <w:r w:rsidR="006547D9">
              <w:rPr>
                <w:rFonts w:ascii="Calibri" w:hAnsi="Calibri" w:cs="Calibri"/>
                <w:b/>
                <w:sz w:val="22"/>
                <w:szCs w:val="22"/>
              </w:rPr>
              <w:t xml:space="preserve">eporting </w:t>
            </w:r>
            <w:r w:rsidR="005A7AD6">
              <w:rPr>
                <w:rFonts w:ascii="Calibri" w:hAnsi="Calibri" w:cs="Calibri"/>
                <w:b/>
                <w:sz w:val="22"/>
                <w:szCs w:val="22"/>
              </w:rPr>
              <w:t xml:space="preserve">Web </w:t>
            </w:r>
            <w:r w:rsidR="00896D8D">
              <w:rPr>
                <w:rFonts w:ascii="Calibri" w:hAnsi="Calibri" w:cs="Calibri"/>
                <w:b/>
                <w:sz w:val="22"/>
                <w:szCs w:val="22"/>
              </w:rPr>
              <w:t>A</w:t>
            </w:r>
            <w:r w:rsidR="006547D9">
              <w:rPr>
                <w:rFonts w:ascii="Calibri" w:hAnsi="Calibri" w:cs="Calibri"/>
                <w:b/>
                <w:sz w:val="22"/>
                <w:szCs w:val="22"/>
              </w:rPr>
              <w:t>pplication</w:t>
            </w:r>
          </w:p>
        </w:tc>
      </w:tr>
      <w:tr w:rsidR="00B10293"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B10293" w:rsidRPr="00956AD7" w:rsidRDefault="00B10293" w:rsidP="00A677B4">
            <w:pPr>
              <w:spacing w:line="360" w:lineRule="auto"/>
              <w:rPr>
                <w:rFonts w:ascii="Calibri" w:hAnsi="Calibri" w:cs="Calibri"/>
                <w:sz w:val="22"/>
                <w:szCs w:val="22"/>
              </w:rPr>
            </w:pPr>
            <w:r>
              <w:rPr>
                <w:rFonts w:ascii="Calibri" w:hAnsi="Calibri" w:cs="Calibri"/>
                <w:sz w:val="22"/>
                <w:szCs w:val="22"/>
              </w:rPr>
              <w:t>Dedicated</w:t>
            </w:r>
            <w:r w:rsidR="00227579">
              <w:rPr>
                <w:rFonts w:ascii="Calibri" w:hAnsi="Calibri" w:cs="Calibri"/>
                <w:sz w:val="22"/>
                <w:szCs w:val="22"/>
              </w:rPr>
              <w:t xml:space="preserve"> (On </w:t>
            </w:r>
            <w:r w:rsidR="00A677B4">
              <w:rPr>
                <w:rFonts w:ascii="Calibri" w:hAnsi="Calibri" w:cs="Calibri"/>
                <w:sz w:val="22"/>
                <w:szCs w:val="22"/>
              </w:rPr>
              <w:t>G</w:t>
            </w:r>
            <w:r w:rsidR="00227579">
              <w:rPr>
                <w:rFonts w:ascii="Calibri" w:hAnsi="Calibri" w:cs="Calibri"/>
                <w:sz w:val="22"/>
                <w:szCs w:val="22"/>
              </w:rPr>
              <w:t>oing)</w:t>
            </w:r>
          </w:p>
        </w:tc>
      </w:tr>
      <w:tr w:rsidR="00B10293"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B10293" w:rsidRPr="00956AD7" w:rsidRDefault="00B10293" w:rsidP="004F0897">
            <w:pPr>
              <w:spacing w:line="360" w:lineRule="auto"/>
              <w:rPr>
                <w:rFonts w:ascii="Calibri" w:hAnsi="Calibri" w:cs="Calibri"/>
                <w:sz w:val="22"/>
                <w:szCs w:val="22"/>
              </w:rPr>
            </w:pPr>
            <w:r>
              <w:rPr>
                <w:rFonts w:ascii="Calibri" w:hAnsi="Calibri" w:cs="Calibri"/>
                <w:sz w:val="22"/>
                <w:szCs w:val="22"/>
              </w:rPr>
              <w:t>3</w:t>
            </w:r>
            <w:r w:rsidRPr="00956AD7">
              <w:rPr>
                <w:rFonts w:ascii="Calibri" w:hAnsi="Calibri" w:cs="Calibri"/>
                <w:sz w:val="22"/>
                <w:szCs w:val="22"/>
              </w:rPr>
              <w:t xml:space="preserve"> Year</w:t>
            </w:r>
            <w:r>
              <w:rPr>
                <w:rFonts w:ascii="Calibri" w:hAnsi="Calibri" w:cs="Calibri"/>
                <w:sz w:val="22"/>
                <w:szCs w:val="22"/>
              </w:rPr>
              <w:t>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B10293" w:rsidRPr="00956AD7" w:rsidRDefault="005A7BF2" w:rsidP="004F0897">
            <w:pPr>
              <w:spacing w:line="360" w:lineRule="auto"/>
              <w:rPr>
                <w:rFonts w:ascii="Calibri" w:hAnsi="Calibri" w:cs="Calibri"/>
                <w:sz w:val="22"/>
                <w:szCs w:val="22"/>
              </w:rPr>
            </w:pPr>
            <w:r>
              <w:rPr>
                <w:rFonts w:ascii="Calibri" w:hAnsi="Calibri" w:cs="Calibri"/>
                <w:sz w:val="22"/>
                <w:szCs w:val="22"/>
              </w:rPr>
              <w:t>1</w:t>
            </w:r>
          </w:p>
        </w:tc>
      </w:tr>
      <w:tr w:rsidR="00B10293" w:rsidRPr="00956AD7" w:rsidTr="000F2449">
        <w:trPr>
          <w:trHeight w:val="240"/>
        </w:trPr>
        <w:tc>
          <w:tcPr>
            <w:tcW w:w="2077" w:type="dxa"/>
            <w:tcBorders>
              <w:left w:val="single" w:sz="4" w:space="0" w:color="C0C0C0"/>
              <w:bottom w:val="single" w:sz="4" w:space="0" w:color="C0C0C0"/>
            </w:tcBorders>
            <w:shd w:val="clear" w:color="auto" w:fill="F3F3F3"/>
            <w:vAlign w:val="center"/>
          </w:tcPr>
          <w:p w:rsidR="00B10293" w:rsidRPr="00956AD7" w:rsidRDefault="00B10293" w:rsidP="004F0897">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B10293" w:rsidRPr="00956AD7" w:rsidRDefault="00B10293" w:rsidP="00B10293">
            <w:pPr>
              <w:spacing w:line="360" w:lineRule="auto"/>
              <w:rPr>
                <w:rFonts w:ascii="Calibri" w:hAnsi="Calibri" w:cs="Calibri"/>
                <w:sz w:val="22"/>
                <w:szCs w:val="22"/>
              </w:rPr>
            </w:pPr>
            <w:r w:rsidRPr="00956AD7">
              <w:rPr>
                <w:rFonts w:ascii="Calibri" w:hAnsi="Calibri" w:cs="Calibri"/>
                <w:sz w:val="22"/>
                <w:szCs w:val="22"/>
              </w:rPr>
              <w:t xml:space="preserve">ASP.Net </w:t>
            </w:r>
            <w:r>
              <w:rPr>
                <w:rFonts w:ascii="Calibri" w:hAnsi="Calibri" w:cs="Calibri"/>
                <w:sz w:val="22"/>
                <w:szCs w:val="22"/>
              </w:rPr>
              <w:t xml:space="preserve"> 4.0 </w:t>
            </w:r>
            <w:r w:rsidRPr="00956AD7">
              <w:rPr>
                <w:rFonts w:ascii="Calibri" w:hAnsi="Calibri" w:cs="Calibri"/>
                <w:sz w:val="22"/>
                <w:szCs w:val="22"/>
              </w:rPr>
              <w:t xml:space="preserve">With </w:t>
            </w:r>
            <w:r>
              <w:rPr>
                <w:rFonts w:ascii="Calibri" w:hAnsi="Calibri" w:cs="Calibri"/>
                <w:sz w:val="22"/>
                <w:szCs w:val="22"/>
              </w:rPr>
              <w:t>c#</w:t>
            </w:r>
            <w:r w:rsidRPr="00956AD7">
              <w:rPr>
                <w:rFonts w:ascii="Calibri" w:hAnsi="Calibri" w:cs="Calibri"/>
                <w:sz w:val="22"/>
                <w:szCs w:val="22"/>
              </w:rPr>
              <w:t xml:space="preserve"> and SQL Server 20</w:t>
            </w:r>
            <w:r>
              <w:rPr>
                <w:rFonts w:ascii="Calibri" w:hAnsi="Calibri" w:cs="Calibri"/>
                <w:sz w:val="22"/>
                <w:szCs w:val="22"/>
              </w:rPr>
              <w:t>12</w:t>
            </w:r>
          </w:p>
        </w:tc>
      </w:tr>
      <w:tr w:rsidR="00B10293" w:rsidRPr="00956AD7" w:rsidTr="000F2449">
        <w:trPr>
          <w:trHeight w:val="240"/>
        </w:trPr>
        <w:tc>
          <w:tcPr>
            <w:tcW w:w="2077" w:type="dxa"/>
            <w:tcBorders>
              <w:left w:val="single" w:sz="4" w:space="0" w:color="C0C0C0"/>
              <w:bottom w:val="single" w:sz="4" w:space="0" w:color="C0C0C0"/>
            </w:tcBorders>
            <w:shd w:val="clear" w:color="auto" w:fill="F3F3F3"/>
            <w:vAlign w:val="center"/>
          </w:tcPr>
          <w:p w:rsidR="00B10293" w:rsidRPr="00956AD7" w:rsidRDefault="00B10293" w:rsidP="004F0897">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B10293" w:rsidRPr="00956AD7" w:rsidRDefault="007F1AC6" w:rsidP="007F1AC6">
            <w:pPr>
              <w:spacing w:line="360" w:lineRule="auto"/>
              <w:rPr>
                <w:rFonts w:ascii="Calibri" w:hAnsi="Calibri" w:cs="Calibri"/>
                <w:sz w:val="22"/>
                <w:szCs w:val="22"/>
              </w:rPr>
            </w:pPr>
            <w:r>
              <w:rPr>
                <w:rFonts w:ascii="Calibri" w:hAnsi="Calibri" w:cs="Calibri"/>
                <w:sz w:val="22"/>
                <w:szCs w:val="22"/>
              </w:rPr>
              <w:t>This a web based reporting application implemented for a renowned company in UK that o</w:t>
            </w:r>
            <w:r w:rsidRPr="007F1AC6">
              <w:rPr>
                <w:rFonts w:ascii="Calibri" w:hAnsi="Calibri" w:cs="Calibri"/>
                <w:sz w:val="22"/>
                <w:szCs w:val="22"/>
              </w:rPr>
              <w:t>ffer</w:t>
            </w:r>
            <w:r>
              <w:rPr>
                <w:rFonts w:ascii="Calibri" w:hAnsi="Calibri" w:cs="Calibri"/>
                <w:sz w:val="22"/>
                <w:szCs w:val="22"/>
              </w:rPr>
              <w:t>s</w:t>
            </w:r>
            <w:r w:rsidRPr="007F1AC6">
              <w:rPr>
                <w:rFonts w:ascii="Calibri" w:hAnsi="Calibri" w:cs="Calibri"/>
                <w:sz w:val="22"/>
                <w:szCs w:val="22"/>
              </w:rPr>
              <w:t xml:space="preserve"> executive healthcare, occupational health case management, nurse case management, executive health screening</w:t>
            </w:r>
          </w:p>
        </w:tc>
      </w:tr>
    </w:tbl>
    <w:p w:rsidR="00B10293" w:rsidRDefault="00B10293"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7B3ADD"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7B3ADD" w:rsidRPr="0020505C" w:rsidRDefault="007B3ADD" w:rsidP="004F0897">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7B3ADD" w:rsidRPr="0020505C" w:rsidRDefault="007B3ADD" w:rsidP="007B3ADD">
            <w:pPr>
              <w:spacing w:line="360" w:lineRule="auto"/>
              <w:rPr>
                <w:rFonts w:ascii="Calibri" w:hAnsi="Calibri" w:cs="Calibri"/>
                <w:b/>
                <w:bCs/>
                <w:sz w:val="22"/>
                <w:szCs w:val="22"/>
              </w:rPr>
            </w:pPr>
            <w:r w:rsidRPr="0020505C">
              <w:rPr>
                <w:rFonts w:ascii="Calibri" w:hAnsi="Calibri" w:cs="Calibri"/>
                <w:b/>
                <w:sz w:val="22"/>
                <w:szCs w:val="22"/>
              </w:rPr>
              <w:t xml:space="preserve">  </w:t>
            </w:r>
            <w:r>
              <w:rPr>
                <w:rFonts w:ascii="Calibri" w:hAnsi="Calibri" w:cs="Calibri"/>
                <w:b/>
                <w:sz w:val="22"/>
                <w:szCs w:val="22"/>
              </w:rPr>
              <w:t xml:space="preserve">Pool Service </w:t>
            </w:r>
            <w:r w:rsidR="008A0FDB">
              <w:rPr>
                <w:rFonts w:ascii="Calibri" w:hAnsi="Calibri" w:cs="Calibri"/>
                <w:b/>
                <w:sz w:val="22"/>
                <w:szCs w:val="22"/>
              </w:rPr>
              <w:t xml:space="preserve">PhoneGap </w:t>
            </w:r>
            <w:r w:rsidR="00896D8D">
              <w:rPr>
                <w:rFonts w:ascii="Calibri" w:hAnsi="Calibri" w:cs="Calibri"/>
                <w:b/>
                <w:sz w:val="22"/>
                <w:szCs w:val="22"/>
              </w:rPr>
              <w:t>Application</w:t>
            </w:r>
          </w:p>
        </w:tc>
      </w:tr>
      <w:tr w:rsidR="007B3ADD"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7B3ADD" w:rsidRPr="00956AD7" w:rsidRDefault="007B3ADD" w:rsidP="00886A96">
            <w:pPr>
              <w:spacing w:line="360" w:lineRule="auto"/>
              <w:rPr>
                <w:rFonts w:ascii="Calibri" w:hAnsi="Calibri" w:cs="Calibri"/>
                <w:sz w:val="22"/>
                <w:szCs w:val="22"/>
              </w:rPr>
            </w:pPr>
            <w:r>
              <w:rPr>
                <w:rFonts w:ascii="Calibri" w:hAnsi="Calibri" w:cs="Calibri"/>
                <w:sz w:val="22"/>
                <w:szCs w:val="22"/>
              </w:rPr>
              <w:t>Fixed Time</w:t>
            </w:r>
          </w:p>
        </w:tc>
      </w:tr>
      <w:tr w:rsidR="007B3ADD"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7B3ADD" w:rsidRPr="00956AD7" w:rsidRDefault="007B3ADD" w:rsidP="007B3ADD">
            <w:pPr>
              <w:spacing w:line="360" w:lineRule="auto"/>
              <w:rPr>
                <w:rFonts w:ascii="Calibri" w:hAnsi="Calibri" w:cs="Calibri"/>
                <w:sz w:val="22"/>
                <w:szCs w:val="22"/>
              </w:rPr>
            </w:pPr>
            <w:r>
              <w:rPr>
                <w:rFonts w:ascii="Calibri" w:hAnsi="Calibri" w:cs="Calibri"/>
                <w:sz w:val="22"/>
                <w:szCs w:val="22"/>
              </w:rPr>
              <w:t>3</w:t>
            </w:r>
            <w:r w:rsidRPr="00956AD7">
              <w:rPr>
                <w:rFonts w:ascii="Calibri" w:hAnsi="Calibri" w:cs="Calibri"/>
                <w:sz w:val="22"/>
                <w:szCs w:val="22"/>
              </w:rPr>
              <w:t xml:space="preserve"> </w:t>
            </w:r>
            <w:r>
              <w:rPr>
                <w:rFonts w:ascii="Calibri" w:hAnsi="Calibri" w:cs="Calibri"/>
                <w:sz w:val="22"/>
                <w:szCs w:val="22"/>
              </w:rPr>
              <w:t>Months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7B3ADD" w:rsidRPr="00956AD7" w:rsidRDefault="007B3ADD" w:rsidP="004F0897">
            <w:pPr>
              <w:spacing w:line="360" w:lineRule="auto"/>
              <w:rPr>
                <w:rFonts w:ascii="Calibri" w:hAnsi="Calibri" w:cs="Calibri"/>
                <w:sz w:val="22"/>
                <w:szCs w:val="22"/>
              </w:rPr>
            </w:pPr>
            <w:r>
              <w:rPr>
                <w:rFonts w:ascii="Calibri" w:hAnsi="Calibri" w:cs="Calibri"/>
                <w:sz w:val="22"/>
                <w:szCs w:val="22"/>
              </w:rPr>
              <w:t>3</w:t>
            </w:r>
          </w:p>
        </w:tc>
      </w:tr>
      <w:tr w:rsidR="007B3ADD" w:rsidRPr="00956AD7" w:rsidTr="000F2449">
        <w:trPr>
          <w:trHeight w:val="240"/>
        </w:trPr>
        <w:tc>
          <w:tcPr>
            <w:tcW w:w="2077" w:type="dxa"/>
            <w:tcBorders>
              <w:left w:val="single" w:sz="4" w:space="0" w:color="C0C0C0"/>
              <w:bottom w:val="single" w:sz="4" w:space="0" w:color="C0C0C0"/>
            </w:tcBorders>
            <w:shd w:val="clear" w:color="auto" w:fill="F3F3F3"/>
            <w:vAlign w:val="center"/>
          </w:tcPr>
          <w:p w:rsidR="007B3ADD" w:rsidRPr="00956AD7" w:rsidRDefault="007B3ADD" w:rsidP="004F0897">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7B3ADD" w:rsidRPr="00956AD7" w:rsidRDefault="007B3ADD" w:rsidP="00F055A3">
            <w:pPr>
              <w:spacing w:line="360" w:lineRule="auto"/>
              <w:rPr>
                <w:rFonts w:ascii="Calibri" w:hAnsi="Calibri" w:cs="Calibri"/>
                <w:sz w:val="22"/>
                <w:szCs w:val="22"/>
              </w:rPr>
            </w:pPr>
            <w:r>
              <w:rPr>
                <w:rFonts w:ascii="Calibri" w:hAnsi="Calibri" w:cs="Calibri"/>
                <w:sz w:val="22"/>
                <w:szCs w:val="22"/>
              </w:rPr>
              <w:t xml:space="preserve">PhoneGap Mobile app with PHP Code Igniter based Web admin panel </w:t>
            </w:r>
          </w:p>
        </w:tc>
      </w:tr>
      <w:tr w:rsidR="007B3ADD" w:rsidRPr="00956AD7" w:rsidTr="000F2449">
        <w:trPr>
          <w:trHeight w:val="240"/>
        </w:trPr>
        <w:tc>
          <w:tcPr>
            <w:tcW w:w="2077" w:type="dxa"/>
            <w:tcBorders>
              <w:left w:val="single" w:sz="4" w:space="0" w:color="C0C0C0"/>
              <w:bottom w:val="single" w:sz="4" w:space="0" w:color="C0C0C0"/>
            </w:tcBorders>
            <w:shd w:val="clear" w:color="auto" w:fill="F3F3F3"/>
            <w:vAlign w:val="center"/>
          </w:tcPr>
          <w:p w:rsidR="007B3ADD" w:rsidRPr="00956AD7" w:rsidRDefault="007B3ADD" w:rsidP="004F0897">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7B3ADD" w:rsidRPr="00956AD7" w:rsidRDefault="007B3ADD" w:rsidP="00F055A3">
            <w:pPr>
              <w:spacing w:line="360" w:lineRule="auto"/>
              <w:rPr>
                <w:rFonts w:ascii="Calibri" w:hAnsi="Calibri" w:cs="Calibri"/>
                <w:sz w:val="22"/>
                <w:szCs w:val="22"/>
              </w:rPr>
            </w:pPr>
            <w:r>
              <w:rPr>
                <w:rFonts w:ascii="Calibri" w:hAnsi="Calibri" w:cs="Calibri"/>
                <w:sz w:val="22"/>
                <w:szCs w:val="22"/>
              </w:rPr>
              <w:t>This</w:t>
            </w:r>
            <w:r w:rsidR="00F055A3">
              <w:rPr>
                <w:rFonts w:ascii="Calibri" w:hAnsi="Calibri" w:cs="Calibri"/>
                <w:sz w:val="22"/>
                <w:szCs w:val="22"/>
              </w:rPr>
              <w:t xml:space="preserve"> is</w:t>
            </w:r>
            <w:r>
              <w:rPr>
                <w:rFonts w:ascii="Calibri" w:hAnsi="Calibri" w:cs="Calibri"/>
                <w:sz w:val="22"/>
                <w:szCs w:val="22"/>
              </w:rPr>
              <w:t xml:space="preserve"> a </w:t>
            </w:r>
            <w:r w:rsidR="00896D8D">
              <w:rPr>
                <w:rFonts w:ascii="Calibri" w:hAnsi="Calibri" w:cs="Calibri"/>
                <w:sz w:val="22"/>
                <w:szCs w:val="22"/>
              </w:rPr>
              <w:t xml:space="preserve">PhoneGap </w:t>
            </w:r>
            <w:proofErr w:type="spellStart"/>
            <w:r w:rsidR="00896D8D">
              <w:rPr>
                <w:rFonts w:ascii="Calibri" w:hAnsi="Calibri" w:cs="Calibri"/>
                <w:sz w:val="22"/>
                <w:szCs w:val="22"/>
              </w:rPr>
              <w:t>iOS</w:t>
            </w:r>
            <w:proofErr w:type="spellEnd"/>
            <w:r w:rsidR="00896D8D">
              <w:rPr>
                <w:rFonts w:ascii="Calibri" w:hAnsi="Calibri" w:cs="Calibri"/>
                <w:sz w:val="22"/>
                <w:szCs w:val="22"/>
              </w:rPr>
              <w:t xml:space="preserve"> and Android application that has </w:t>
            </w:r>
            <w:r>
              <w:rPr>
                <w:rFonts w:ascii="Calibri" w:hAnsi="Calibri" w:cs="Calibri"/>
                <w:sz w:val="22"/>
                <w:szCs w:val="22"/>
              </w:rPr>
              <w:t xml:space="preserve">web based </w:t>
            </w:r>
            <w:r w:rsidR="00896D8D">
              <w:rPr>
                <w:rFonts w:ascii="Calibri" w:hAnsi="Calibri" w:cs="Calibri"/>
                <w:sz w:val="22"/>
                <w:szCs w:val="22"/>
              </w:rPr>
              <w:t xml:space="preserve">administration panel for </w:t>
            </w:r>
            <w:r w:rsidR="00BC1B04">
              <w:rPr>
                <w:rFonts w:ascii="Calibri" w:hAnsi="Calibri" w:cs="Calibri"/>
                <w:sz w:val="22"/>
                <w:szCs w:val="22"/>
              </w:rPr>
              <w:t>managing swimming</w:t>
            </w:r>
            <w:r w:rsidR="00896D8D">
              <w:rPr>
                <w:rFonts w:ascii="Calibri" w:hAnsi="Calibri" w:cs="Calibri"/>
                <w:sz w:val="22"/>
                <w:szCs w:val="22"/>
              </w:rPr>
              <w:t xml:space="preserve"> pool maintenance services and reporting functionalities.</w:t>
            </w:r>
          </w:p>
        </w:tc>
      </w:tr>
    </w:tbl>
    <w:p w:rsidR="004F4A48" w:rsidRDefault="004F4A48"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5A7BF2"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5A7BF2" w:rsidRPr="0020505C" w:rsidRDefault="005A7BF2" w:rsidP="004F0897">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5A7BF2" w:rsidRPr="0020505C" w:rsidRDefault="00D55165" w:rsidP="00D55165">
            <w:pPr>
              <w:spacing w:line="360" w:lineRule="auto"/>
              <w:rPr>
                <w:rFonts w:ascii="Calibri" w:hAnsi="Calibri" w:cs="Calibri"/>
                <w:b/>
                <w:bCs/>
                <w:sz w:val="22"/>
                <w:szCs w:val="22"/>
              </w:rPr>
            </w:pPr>
            <w:r>
              <w:rPr>
                <w:rFonts w:ascii="Calibri" w:hAnsi="Calibri" w:cs="Calibri"/>
                <w:b/>
                <w:sz w:val="22"/>
                <w:szCs w:val="22"/>
              </w:rPr>
              <w:t xml:space="preserve"> CHS </w:t>
            </w:r>
            <w:proofErr w:type="spellStart"/>
            <w:r w:rsidR="005A7BF2" w:rsidRPr="0020505C">
              <w:rPr>
                <w:rFonts w:ascii="Calibri" w:hAnsi="Calibri" w:cs="Calibri"/>
                <w:b/>
                <w:sz w:val="22"/>
                <w:szCs w:val="22"/>
              </w:rPr>
              <w:t>iOS</w:t>
            </w:r>
            <w:proofErr w:type="spellEnd"/>
            <w:r w:rsidR="005A7BF2" w:rsidRPr="0020505C">
              <w:rPr>
                <w:rFonts w:ascii="Calibri" w:hAnsi="Calibri" w:cs="Calibri"/>
                <w:b/>
                <w:sz w:val="22"/>
                <w:szCs w:val="22"/>
              </w:rPr>
              <w:t xml:space="preserve"> Mobile App</w:t>
            </w:r>
          </w:p>
        </w:tc>
      </w:tr>
      <w:tr w:rsidR="005A7BF2"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 xml:space="preserve">Project </w:t>
            </w:r>
            <w:r>
              <w:rPr>
                <w:rFonts w:ascii="Calibri" w:hAnsi="Calibri" w:cs="Calibri"/>
                <w:sz w:val="22"/>
                <w:szCs w:val="22"/>
              </w:rPr>
              <w:t>Manager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5A7BF2" w:rsidRPr="00956AD7" w:rsidRDefault="005A7BF2" w:rsidP="004F0897">
            <w:pPr>
              <w:spacing w:line="360" w:lineRule="auto"/>
              <w:rPr>
                <w:rFonts w:ascii="Calibri" w:hAnsi="Calibri" w:cs="Calibri"/>
                <w:sz w:val="22"/>
                <w:szCs w:val="22"/>
              </w:rPr>
            </w:pPr>
            <w:r>
              <w:rPr>
                <w:rFonts w:ascii="Calibri" w:hAnsi="Calibri" w:cs="Calibri"/>
                <w:sz w:val="22"/>
                <w:szCs w:val="22"/>
              </w:rPr>
              <w:t>Fixed Time</w:t>
            </w:r>
          </w:p>
        </w:tc>
      </w:tr>
      <w:tr w:rsidR="005A7BF2"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5A7BF2" w:rsidRPr="00956AD7" w:rsidRDefault="005A7BF2" w:rsidP="004F0897">
            <w:pPr>
              <w:spacing w:line="360" w:lineRule="auto"/>
              <w:rPr>
                <w:rFonts w:ascii="Calibri" w:hAnsi="Calibri" w:cs="Calibri"/>
                <w:sz w:val="22"/>
                <w:szCs w:val="22"/>
              </w:rPr>
            </w:pPr>
            <w:r>
              <w:rPr>
                <w:rFonts w:ascii="Calibri" w:hAnsi="Calibri" w:cs="Calibri"/>
                <w:sz w:val="22"/>
                <w:szCs w:val="22"/>
              </w:rPr>
              <w:t>1 Month</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5A7BF2" w:rsidRPr="00956AD7" w:rsidRDefault="005A7BF2" w:rsidP="004F0897">
            <w:pPr>
              <w:spacing w:line="360" w:lineRule="auto"/>
              <w:rPr>
                <w:rFonts w:ascii="Calibri" w:hAnsi="Calibri" w:cs="Calibri"/>
                <w:sz w:val="22"/>
                <w:szCs w:val="22"/>
              </w:rPr>
            </w:pPr>
            <w:r>
              <w:rPr>
                <w:rFonts w:ascii="Calibri" w:hAnsi="Calibri" w:cs="Calibri"/>
                <w:sz w:val="22"/>
                <w:szCs w:val="22"/>
              </w:rPr>
              <w:t>1</w:t>
            </w:r>
          </w:p>
        </w:tc>
      </w:tr>
      <w:tr w:rsidR="005A7BF2" w:rsidRPr="00956AD7" w:rsidTr="000F2449">
        <w:trPr>
          <w:trHeight w:val="240"/>
        </w:trPr>
        <w:tc>
          <w:tcPr>
            <w:tcW w:w="2077" w:type="dxa"/>
            <w:tcBorders>
              <w:left w:val="single" w:sz="4" w:space="0" w:color="C0C0C0"/>
              <w:bottom w:val="single" w:sz="4" w:space="0" w:color="C0C0C0"/>
            </w:tcBorders>
            <w:shd w:val="clear" w:color="auto" w:fill="F3F3F3"/>
            <w:vAlign w:val="center"/>
          </w:tcPr>
          <w:p w:rsidR="005A7BF2" w:rsidRPr="00956AD7" w:rsidRDefault="005A7BF2" w:rsidP="004F0897">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5A7BF2" w:rsidRPr="00956AD7" w:rsidRDefault="005A7BF2" w:rsidP="004F0897">
            <w:pPr>
              <w:spacing w:line="360" w:lineRule="auto"/>
              <w:rPr>
                <w:rFonts w:ascii="Calibri" w:hAnsi="Calibri" w:cs="Calibri"/>
                <w:sz w:val="22"/>
                <w:szCs w:val="22"/>
              </w:rPr>
            </w:pPr>
            <w:proofErr w:type="spellStart"/>
            <w:r>
              <w:rPr>
                <w:rFonts w:ascii="Calibri" w:hAnsi="Calibri" w:cs="Calibri"/>
                <w:sz w:val="22"/>
                <w:szCs w:val="22"/>
              </w:rPr>
              <w:t>iOS</w:t>
            </w:r>
            <w:proofErr w:type="spellEnd"/>
            <w:r>
              <w:rPr>
                <w:rFonts w:ascii="Calibri" w:hAnsi="Calibri" w:cs="Calibri"/>
                <w:sz w:val="22"/>
                <w:szCs w:val="22"/>
              </w:rPr>
              <w:t xml:space="preserve"> 8 Swift</w:t>
            </w:r>
          </w:p>
        </w:tc>
      </w:tr>
      <w:tr w:rsidR="005A7BF2" w:rsidRPr="00956AD7" w:rsidTr="000F2449">
        <w:trPr>
          <w:trHeight w:val="240"/>
        </w:trPr>
        <w:tc>
          <w:tcPr>
            <w:tcW w:w="2077" w:type="dxa"/>
            <w:tcBorders>
              <w:left w:val="single" w:sz="4" w:space="0" w:color="C0C0C0"/>
              <w:bottom w:val="single" w:sz="4" w:space="0" w:color="C0C0C0"/>
            </w:tcBorders>
            <w:shd w:val="clear" w:color="auto" w:fill="F3F3F3"/>
            <w:vAlign w:val="center"/>
          </w:tcPr>
          <w:p w:rsidR="005A7BF2" w:rsidRPr="00956AD7" w:rsidRDefault="005A7BF2" w:rsidP="004F0897">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5A7BF2" w:rsidRPr="00956AD7" w:rsidRDefault="00642194" w:rsidP="007E6245">
            <w:pPr>
              <w:spacing w:line="360" w:lineRule="auto"/>
              <w:rPr>
                <w:rFonts w:ascii="Calibri" w:hAnsi="Calibri" w:cs="Calibri"/>
                <w:sz w:val="22"/>
                <w:szCs w:val="22"/>
              </w:rPr>
            </w:pPr>
            <w:r>
              <w:rPr>
                <w:rFonts w:ascii="Calibri" w:hAnsi="Calibri" w:cs="Calibri"/>
                <w:sz w:val="22"/>
                <w:szCs w:val="22"/>
              </w:rPr>
              <w:t xml:space="preserve">This is an </w:t>
            </w:r>
            <w:proofErr w:type="spellStart"/>
            <w:r>
              <w:rPr>
                <w:rFonts w:ascii="Calibri" w:hAnsi="Calibri" w:cs="Calibri"/>
                <w:sz w:val="22"/>
                <w:szCs w:val="22"/>
              </w:rPr>
              <w:t>iOS</w:t>
            </w:r>
            <w:proofErr w:type="spellEnd"/>
            <w:r w:rsidR="007E6245">
              <w:rPr>
                <w:rFonts w:ascii="Calibri" w:hAnsi="Calibri" w:cs="Calibri"/>
                <w:sz w:val="22"/>
                <w:szCs w:val="22"/>
              </w:rPr>
              <w:t xml:space="preserve"> based reporting</w:t>
            </w:r>
            <w:r>
              <w:rPr>
                <w:rFonts w:ascii="Calibri" w:hAnsi="Calibri" w:cs="Calibri"/>
                <w:sz w:val="22"/>
                <w:szCs w:val="22"/>
              </w:rPr>
              <w:t xml:space="preserve"> application for </w:t>
            </w:r>
            <w:r w:rsidR="007E6245" w:rsidRPr="007E6245">
              <w:rPr>
                <w:rFonts w:ascii="Calibri" w:hAnsi="Calibri" w:cs="Calibri"/>
                <w:sz w:val="22"/>
                <w:szCs w:val="22"/>
              </w:rPr>
              <w:t>hospitality</w:t>
            </w:r>
            <w:r w:rsidR="007E6245">
              <w:rPr>
                <w:rFonts w:ascii="Calibri" w:hAnsi="Calibri" w:cs="Calibri"/>
                <w:sz w:val="22"/>
                <w:szCs w:val="22"/>
              </w:rPr>
              <w:t xml:space="preserve"> service organization that provides guest centric data</w:t>
            </w:r>
            <w:r w:rsidR="002109FA">
              <w:rPr>
                <w:rFonts w:ascii="Calibri" w:hAnsi="Calibri" w:cs="Calibri"/>
                <w:sz w:val="22"/>
                <w:szCs w:val="22"/>
              </w:rPr>
              <w:t xml:space="preserve"> solutions.</w:t>
            </w:r>
            <w:r w:rsidR="007E6245">
              <w:rPr>
                <w:rFonts w:ascii="Calibri" w:hAnsi="Calibri" w:cs="Calibri"/>
                <w:sz w:val="22"/>
                <w:szCs w:val="22"/>
              </w:rPr>
              <w:t xml:space="preserve"> </w:t>
            </w:r>
          </w:p>
        </w:tc>
      </w:tr>
    </w:tbl>
    <w:p w:rsidR="005A7BF2" w:rsidRDefault="005A7BF2"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02572B"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02572B" w:rsidRPr="0020505C" w:rsidRDefault="0002572B" w:rsidP="004F0897">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02572B" w:rsidRPr="0020505C" w:rsidRDefault="0002572B" w:rsidP="004F0897">
            <w:pPr>
              <w:spacing w:line="360" w:lineRule="auto"/>
              <w:rPr>
                <w:rFonts w:ascii="Calibri" w:hAnsi="Calibri" w:cs="Calibri"/>
                <w:b/>
                <w:bCs/>
                <w:sz w:val="22"/>
                <w:szCs w:val="22"/>
              </w:rPr>
            </w:pPr>
            <w:r w:rsidRPr="0020505C">
              <w:rPr>
                <w:rFonts w:ascii="Calibri" w:hAnsi="Calibri" w:cs="Calibri"/>
                <w:b/>
                <w:sz w:val="22"/>
                <w:szCs w:val="22"/>
              </w:rPr>
              <w:t xml:space="preserve">  </w:t>
            </w:r>
            <w:r w:rsidRPr="00F927CF">
              <w:rPr>
                <w:rFonts w:ascii="Calibri" w:hAnsi="Calibri" w:cs="Calibri"/>
                <w:b/>
                <w:sz w:val="22"/>
                <w:szCs w:val="22"/>
              </w:rPr>
              <w:t>Beverage Container Recycling</w:t>
            </w:r>
          </w:p>
        </w:tc>
      </w:tr>
      <w:tr w:rsidR="0002572B"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02572B" w:rsidRPr="00956AD7" w:rsidRDefault="0002572B" w:rsidP="0002572B">
            <w:pPr>
              <w:spacing w:line="360" w:lineRule="auto"/>
              <w:rPr>
                <w:rFonts w:ascii="Calibri" w:hAnsi="Calibri" w:cs="Calibri"/>
                <w:sz w:val="22"/>
                <w:szCs w:val="22"/>
              </w:rPr>
            </w:pPr>
            <w:r w:rsidRPr="00956AD7">
              <w:rPr>
                <w:rFonts w:ascii="Calibri" w:hAnsi="Calibri" w:cs="Calibri"/>
                <w:sz w:val="22"/>
                <w:szCs w:val="22"/>
              </w:rPr>
              <w:t xml:space="preserve">Project Leader and </w:t>
            </w:r>
            <w:r w:rsidR="00695CD0" w:rsidRPr="00695CD0">
              <w:rPr>
                <w:rFonts w:ascii="Calibri" w:hAnsi="Calibri" w:cs="Calibri"/>
                <w:sz w:val="22"/>
                <w:szCs w:val="22"/>
              </w:rPr>
              <w:t>Senior System Developer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Fixed Time</w:t>
            </w:r>
          </w:p>
        </w:tc>
      </w:tr>
      <w:tr w:rsidR="0002572B"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3 Months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2</w:t>
            </w:r>
          </w:p>
        </w:tc>
      </w:tr>
      <w:tr w:rsidR="0002572B" w:rsidRPr="00956AD7" w:rsidTr="000F2449">
        <w:trPr>
          <w:trHeight w:val="240"/>
        </w:trPr>
        <w:tc>
          <w:tcPr>
            <w:tcW w:w="2077" w:type="dxa"/>
            <w:tcBorders>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02572B" w:rsidRPr="00956AD7" w:rsidRDefault="0002572B" w:rsidP="0002572B">
            <w:pPr>
              <w:spacing w:line="360" w:lineRule="auto"/>
              <w:rPr>
                <w:rFonts w:ascii="Calibri" w:hAnsi="Calibri" w:cs="Calibri"/>
                <w:sz w:val="22"/>
                <w:szCs w:val="22"/>
              </w:rPr>
            </w:pPr>
            <w:r w:rsidRPr="00956AD7">
              <w:rPr>
                <w:rFonts w:ascii="Calibri" w:hAnsi="Calibri" w:cs="Calibri"/>
                <w:sz w:val="22"/>
                <w:szCs w:val="22"/>
              </w:rPr>
              <w:t xml:space="preserve">ASP.Net </w:t>
            </w:r>
            <w:r>
              <w:rPr>
                <w:rFonts w:ascii="Calibri" w:hAnsi="Calibri" w:cs="Calibri"/>
                <w:sz w:val="22"/>
                <w:szCs w:val="22"/>
              </w:rPr>
              <w:t xml:space="preserve">C# 4.0, WCF </w:t>
            </w:r>
            <w:r w:rsidRPr="00956AD7">
              <w:rPr>
                <w:rFonts w:ascii="Calibri" w:hAnsi="Calibri" w:cs="Calibri"/>
                <w:sz w:val="22"/>
                <w:szCs w:val="22"/>
              </w:rPr>
              <w:t xml:space="preserve">With </w:t>
            </w:r>
            <w:r>
              <w:rPr>
                <w:rFonts w:ascii="Calibri" w:hAnsi="Calibri" w:cs="Calibri"/>
                <w:sz w:val="22"/>
                <w:szCs w:val="22"/>
              </w:rPr>
              <w:t>c#</w:t>
            </w:r>
            <w:r w:rsidRPr="00956AD7">
              <w:rPr>
                <w:rFonts w:ascii="Calibri" w:hAnsi="Calibri" w:cs="Calibri"/>
                <w:sz w:val="22"/>
                <w:szCs w:val="22"/>
              </w:rPr>
              <w:t xml:space="preserve"> and SQL Server 20</w:t>
            </w:r>
            <w:r>
              <w:rPr>
                <w:rFonts w:ascii="Calibri" w:hAnsi="Calibri" w:cs="Calibri"/>
                <w:sz w:val="22"/>
                <w:szCs w:val="22"/>
              </w:rPr>
              <w:t>12</w:t>
            </w:r>
          </w:p>
        </w:tc>
      </w:tr>
      <w:tr w:rsidR="0002572B" w:rsidRPr="00956AD7" w:rsidTr="000F2449">
        <w:trPr>
          <w:trHeight w:val="240"/>
        </w:trPr>
        <w:tc>
          <w:tcPr>
            <w:tcW w:w="2077" w:type="dxa"/>
            <w:tcBorders>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057024">
              <w:rPr>
                <w:rFonts w:ascii="Calibri" w:hAnsi="Calibri" w:cs="Calibri"/>
                <w:sz w:val="22"/>
                <w:szCs w:val="22"/>
              </w:rPr>
              <w:lastRenderedPageBreak/>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02572B" w:rsidRPr="00956AD7" w:rsidRDefault="0014783B" w:rsidP="0014783B">
            <w:pPr>
              <w:spacing w:line="360" w:lineRule="auto"/>
              <w:rPr>
                <w:rFonts w:ascii="Calibri" w:hAnsi="Calibri" w:cs="Calibri"/>
                <w:sz w:val="22"/>
                <w:szCs w:val="22"/>
              </w:rPr>
            </w:pPr>
            <w:r>
              <w:rPr>
                <w:rFonts w:ascii="Calibri" w:hAnsi="Calibri" w:cs="Calibri"/>
                <w:sz w:val="22"/>
                <w:szCs w:val="22"/>
              </w:rPr>
              <w:t xml:space="preserve">This is a </w:t>
            </w:r>
            <w:r w:rsidRPr="0014783B">
              <w:rPr>
                <w:rFonts w:ascii="Calibri" w:hAnsi="Calibri" w:cs="Calibri"/>
                <w:sz w:val="22"/>
                <w:szCs w:val="22"/>
              </w:rPr>
              <w:t>Web portal that allow</w:t>
            </w:r>
            <w:r>
              <w:rPr>
                <w:rFonts w:ascii="Calibri" w:hAnsi="Calibri" w:cs="Calibri"/>
                <w:sz w:val="22"/>
                <w:szCs w:val="22"/>
              </w:rPr>
              <w:t xml:space="preserve">s </w:t>
            </w:r>
            <w:r w:rsidRPr="0014783B">
              <w:rPr>
                <w:rFonts w:ascii="Calibri" w:hAnsi="Calibri" w:cs="Calibri"/>
                <w:sz w:val="22"/>
                <w:szCs w:val="22"/>
              </w:rPr>
              <w:t>vendor-partner</w:t>
            </w:r>
            <w:r>
              <w:rPr>
                <w:rFonts w:ascii="Calibri" w:hAnsi="Calibri" w:cs="Calibri"/>
                <w:sz w:val="22"/>
                <w:szCs w:val="22"/>
              </w:rPr>
              <w:t>/employees</w:t>
            </w:r>
            <w:r w:rsidRPr="0014783B">
              <w:rPr>
                <w:rFonts w:ascii="Calibri" w:hAnsi="Calibri" w:cs="Calibri"/>
                <w:sz w:val="22"/>
                <w:szCs w:val="22"/>
              </w:rPr>
              <w:t xml:space="preserve"> to the query for payment records by date range to assist them in preparing their invoices.  </w:t>
            </w:r>
            <w:r>
              <w:rPr>
                <w:rFonts w:ascii="Calibri" w:hAnsi="Calibri" w:cs="Calibri"/>
                <w:sz w:val="22"/>
                <w:szCs w:val="22"/>
              </w:rPr>
              <w:t xml:space="preserve">WCF service layer includes </w:t>
            </w:r>
            <w:r w:rsidRPr="004D1C2E">
              <w:rPr>
                <w:rFonts w:ascii="Calibri" w:hAnsi="Calibri" w:cs="Calibri"/>
              </w:rPr>
              <w:t>Listener</w:t>
            </w:r>
            <w:r>
              <w:rPr>
                <w:rFonts w:ascii="Calibri" w:hAnsi="Calibri" w:cs="Calibri"/>
              </w:rPr>
              <w:t xml:space="preserve">, </w:t>
            </w:r>
            <w:r w:rsidRPr="0014783B">
              <w:rPr>
                <w:rFonts w:ascii="Calibri" w:hAnsi="Calibri" w:cs="Calibri"/>
              </w:rPr>
              <w:t>Processing</w:t>
            </w:r>
            <w:r>
              <w:rPr>
                <w:rFonts w:ascii="Calibri" w:hAnsi="Calibri" w:cs="Calibri"/>
              </w:rPr>
              <w:t xml:space="preserve"> and </w:t>
            </w:r>
            <w:r w:rsidRPr="0014783B">
              <w:rPr>
                <w:rFonts w:ascii="Calibri" w:hAnsi="Calibri" w:cs="Calibri"/>
              </w:rPr>
              <w:t>Validator</w:t>
            </w:r>
            <w:r>
              <w:rPr>
                <w:rFonts w:ascii="Calibri" w:hAnsi="Calibri" w:cs="Calibri"/>
              </w:rPr>
              <w:t xml:space="preserve"> services</w:t>
            </w:r>
            <w:r>
              <w:rPr>
                <w:rFonts w:ascii="Calibri" w:hAnsi="Calibri" w:cs="Calibri"/>
                <w:sz w:val="22"/>
                <w:szCs w:val="22"/>
              </w:rPr>
              <w:t xml:space="preserve"> is used by various terminals to send transaction details in CSV format that is validated, processed and stored in the centralized database. </w:t>
            </w:r>
          </w:p>
        </w:tc>
      </w:tr>
    </w:tbl>
    <w:p w:rsidR="0002572B" w:rsidRDefault="0002572B"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02572B"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02572B" w:rsidRPr="0020505C" w:rsidRDefault="0002572B" w:rsidP="004F0897">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02572B" w:rsidRPr="0020505C" w:rsidRDefault="0002572B" w:rsidP="00227DB6">
            <w:pPr>
              <w:spacing w:line="360" w:lineRule="auto"/>
              <w:rPr>
                <w:rFonts w:ascii="Calibri" w:hAnsi="Calibri" w:cs="Calibri"/>
                <w:b/>
                <w:bCs/>
                <w:sz w:val="22"/>
                <w:szCs w:val="22"/>
              </w:rPr>
            </w:pPr>
            <w:r w:rsidRPr="0020505C">
              <w:rPr>
                <w:rFonts w:ascii="Calibri" w:hAnsi="Calibri" w:cs="Calibri"/>
                <w:b/>
                <w:sz w:val="22"/>
                <w:szCs w:val="22"/>
              </w:rPr>
              <w:t xml:space="preserve">  </w:t>
            </w:r>
            <w:r w:rsidR="00227DB6">
              <w:rPr>
                <w:rFonts w:ascii="Calibri" w:hAnsi="Calibri" w:cs="Calibri"/>
                <w:b/>
                <w:sz w:val="22"/>
                <w:szCs w:val="22"/>
              </w:rPr>
              <w:t>Treadmill</w:t>
            </w:r>
            <w:r w:rsidRPr="0020505C">
              <w:rPr>
                <w:rFonts w:ascii="Calibri" w:hAnsi="Calibri" w:cs="Calibri"/>
                <w:b/>
                <w:sz w:val="22"/>
                <w:szCs w:val="22"/>
              </w:rPr>
              <w:t xml:space="preserve"> Runner</w:t>
            </w:r>
            <w:r w:rsidR="00227DB6">
              <w:rPr>
                <w:rFonts w:ascii="Calibri" w:hAnsi="Calibri" w:cs="Calibri"/>
                <w:b/>
                <w:sz w:val="22"/>
                <w:szCs w:val="22"/>
              </w:rPr>
              <w:t xml:space="preserve"> Interactive Application</w:t>
            </w:r>
          </w:p>
        </w:tc>
      </w:tr>
      <w:tr w:rsidR="0002572B"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 xml:space="preserve">Project Leader and </w:t>
            </w:r>
            <w:r w:rsidR="00695CD0" w:rsidRPr="00695CD0">
              <w:rPr>
                <w:rFonts w:ascii="Calibri" w:hAnsi="Calibri" w:cs="Calibri"/>
                <w:sz w:val="22"/>
                <w:szCs w:val="22"/>
              </w:rPr>
              <w:t>Senior System Developer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Fixed Time</w:t>
            </w:r>
          </w:p>
        </w:tc>
      </w:tr>
      <w:tr w:rsidR="0002572B"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7 Months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02572B" w:rsidRPr="00956AD7" w:rsidRDefault="0002572B" w:rsidP="004F0897">
            <w:pPr>
              <w:spacing w:line="360" w:lineRule="auto"/>
              <w:rPr>
                <w:rFonts w:ascii="Calibri" w:hAnsi="Calibri" w:cs="Calibri"/>
                <w:sz w:val="22"/>
                <w:szCs w:val="22"/>
              </w:rPr>
            </w:pPr>
            <w:r>
              <w:rPr>
                <w:rFonts w:ascii="Calibri" w:hAnsi="Calibri" w:cs="Calibri"/>
                <w:sz w:val="22"/>
                <w:szCs w:val="22"/>
              </w:rPr>
              <w:t>2</w:t>
            </w:r>
          </w:p>
        </w:tc>
      </w:tr>
      <w:tr w:rsidR="0002572B" w:rsidRPr="00956AD7" w:rsidTr="000F2449">
        <w:trPr>
          <w:trHeight w:val="240"/>
        </w:trPr>
        <w:tc>
          <w:tcPr>
            <w:tcW w:w="2077" w:type="dxa"/>
            <w:tcBorders>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02572B" w:rsidRPr="00956AD7" w:rsidRDefault="0002572B" w:rsidP="0002572B">
            <w:pPr>
              <w:spacing w:line="360" w:lineRule="auto"/>
              <w:rPr>
                <w:rFonts w:ascii="Calibri" w:hAnsi="Calibri" w:cs="Calibri"/>
                <w:sz w:val="22"/>
                <w:szCs w:val="22"/>
              </w:rPr>
            </w:pPr>
            <w:r>
              <w:rPr>
                <w:rFonts w:ascii="Calibri" w:hAnsi="Calibri" w:cs="Calibri"/>
                <w:sz w:val="22"/>
                <w:szCs w:val="22"/>
              </w:rPr>
              <w:t>Windows</w:t>
            </w:r>
            <w:r w:rsidRPr="00956AD7">
              <w:rPr>
                <w:rFonts w:ascii="Calibri" w:hAnsi="Calibri" w:cs="Calibri"/>
                <w:sz w:val="22"/>
                <w:szCs w:val="22"/>
              </w:rPr>
              <w:t xml:space="preserve">.Net </w:t>
            </w:r>
            <w:r>
              <w:rPr>
                <w:rFonts w:ascii="Calibri" w:hAnsi="Calibri" w:cs="Calibri"/>
                <w:sz w:val="22"/>
                <w:szCs w:val="22"/>
              </w:rPr>
              <w:t>C# 3.5 w</w:t>
            </w:r>
            <w:r w:rsidRPr="00956AD7">
              <w:rPr>
                <w:rFonts w:ascii="Calibri" w:hAnsi="Calibri" w:cs="Calibri"/>
                <w:sz w:val="22"/>
                <w:szCs w:val="22"/>
              </w:rPr>
              <w:t xml:space="preserve">ith </w:t>
            </w:r>
            <w:r>
              <w:rPr>
                <w:rFonts w:ascii="Calibri" w:hAnsi="Calibri" w:cs="Calibri"/>
                <w:sz w:val="22"/>
                <w:szCs w:val="22"/>
              </w:rPr>
              <w:t>c#</w:t>
            </w:r>
            <w:r w:rsidRPr="00956AD7">
              <w:rPr>
                <w:rFonts w:ascii="Calibri" w:hAnsi="Calibri" w:cs="Calibri"/>
                <w:sz w:val="22"/>
                <w:szCs w:val="22"/>
              </w:rPr>
              <w:t xml:space="preserve"> and SQL Server 20</w:t>
            </w:r>
            <w:r>
              <w:rPr>
                <w:rFonts w:ascii="Calibri" w:hAnsi="Calibri" w:cs="Calibri"/>
                <w:sz w:val="22"/>
                <w:szCs w:val="22"/>
              </w:rPr>
              <w:t>08</w:t>
            </w:r>
          </w:p>
        </w:tc>
      </w:tr>
      <w:tr w:rsidR="0002572B" w:rsidRPr="00956AD7" w:rsidTr="000F2449">
        <w:trPr>
          <w:trHeight w:val="240"/>
        </w:trPr>
        <w:tc>
          <w:tcPr>
            <w:tcW w:w="2077" w:type="dxa"/>
            <w:tcBorders>
              <w:left w:val="single" w:sz="4" w:space="0" w:color="C0C0C0"/>
              <w:bottom w:val="single" w:sz="4" w:space="0" w:color="C0C0C0"/>
            </w:tcBorders>
            <w:shd w:val="clear" w:color="auto" w:fill="F3F3F3"/>
            <w:vAlign w:val="center"/>
          </w:tcPr>
          <w:p w:rsidR="0002572B" w:rsidRPr="00956AD7" w:rsidRDefault="0002572B" w:rsidP="004F0897">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02572B" w:rsidRPr="00956AD7" w:rsidRDefault="00D335F6" w:rsidP="00D335F6">
            <w:pPr>
              <w:spacing w:line="360" w:lineRule="auto"/>
              <w:rPr>
                <w:rFonts w:ascii="Calibri" w:hAnsi="Calibri" w:cs="Calibri"/>
                <w:sz w:val="22"/>
                <w:szCs w:val="22"/>
              </w:rPr>
            </w:pPr>
            <w:r>
              <w:rPr>
                <w:rFonts w:ascii="Calibri" w:hAnsi="Calibri" w:cs="Calibri"/>
                <w:sz w:val="22"/>
                <w:szCs w:val="22"/>
              </w:rPr>
              <w:t xml:space="preserve">This is interactive windows desktop application </w:t>
            </w:r>
            <w:r w:rsidRPr="00D335F6">
              <w:rPr>
                <w:rFonts w:ascii="Calibri" w:hAnsi="Calibri" w:cs="Calibri"/>
                <w:sz w:val="22"/>
                <w:szCs w:val="22"/>
              </w:rPr>
              <w:t xml:space="preserve">allows </w:t>
            </w:r>
            <w:r>
              <w:rPr>
                <w:rFonts w:ascii="Calibri" w:hAnsi="Calibri" w:cs="Calibri"/>
                <w:sz w:val="22"/>
                <w:szCs w:val="22"/>
              </w:rPr>
              <w:t>user</w:t>
            </w:r>
            <w:r w:rsidRPr="00D335F6">
              <w:rPr>
                <w:rFonts w:ascii="Calibri" w:hAnsi="Calibri" w:cs="Calibri"/>
                <w:sz w:val="22"/>
                <w:szCs w:val="22"/>
              </w:rPr>
              <w:t xml:space="preserve"> to interact with race courses, popular running routes and scenic locations on any treadmill. Through High Definition videos, </w:t>
            </w:r>
            <w:r>
              <w:rPr>
                <w:rFonts w:ascii="Calibri" w:hAnsi="Calibri" w:cs="Calibri"/>
                <w:sz w:val="22"/>
                <w:szCs w:val="22"/>
              </w:rPr>
              <w:t>user can</w:t>
            </w:r>
            <w:r w:rsidRPr="00D335F6">
              <w:rPr>
                <w:rFonts w:ascii="Calibri" w:hAnsi="Calibri" w:cs="Calibri"/>
                <w:sz w:val="22"/>
                <w:szCs w:val="22"/>
              </w:rPr>
              <w:t xml:space="preserve"> control the pace either manually or through wearable technology</w:t>
            </w:r>
            <w:r>
              <w:rPr>
                <w:rFonts w:ascii="Calibri" w:hAnsi="Calibri" w:cs="Calibri"/>
                <w:sz w:val="22"/>
                <w:szCs w:val="22"/>
              </w:rPr>
              <w:t>.</w:t>
            </w:r>
          </w:p>
        </w:tc>
      </w:tr>
    </w:tbl>
    <w:p w:rsidR="00513F7E" w:rsidRDefault="00513F7E"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077"/>
        <w:gridCol w:w="3083"/>
        <w:gridCol w:w="2047"/>
        <w:gridCol w:w="3413"/>
      </w:tblGrid>
      <w:tr w:rsidR="00B619E8" w:rsidRPr="00956AD7" w:rsidTr="000F2449">
        <w:trPr>
          <w:trHeight w:hRule="exact" w:val="433"/>
        </w:trPr>
        <w:tc>
          <w:tcPr>
            <w:tcW w:w="2077" w:type="dxa"/>
            <w:tcBorders>
              <w:top w:val="single" w:sz="4" w:space="0" w:color="808080"/>
              <w:left w:val="single" w:sz="4" w:space="0" w:color="808080"/>
              <w:bottom w:val="single" w:sz="4" w:space="0" w:color="C0C0C0"/>
            </w:tcBorders>
            <w:shd w:val="clear" w:color="auto" w:fill="DFDFDF"/>
            <w:vAlign w:val="bottom"/>
          </w:tcPr>
          <w:p w:rsidR="00B619E8" w:rsidRPr="0020505C" w:rsidRDefault="00B619E8" w:rsidP="00C05CB5">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543" w:type="dxa"/>
            <w:gridSpan w:val="3"/>
            <w:tcBorders>
              <w:left w:val="single" w:sz="4" w:space="0" w:color="808080"/>
            </w:tcBorders>
            <w:tcMar>
              <w:top w:w="72" w:type="dxa"/>
              <w:left w:w="0" w:type="dxa"/>
              <w:right w:w="0" w:type="dxa"/>
            </w:tcMar>
            <w:vAlign w:val="bottom"/>
          </w:tcPr>
          <w:p w:rsidR="00B619E8" w:rsidRPr="0020505C" w:rsidRDefault="00B619E8" w:rsidP="00C05CB5">
            <w:pPr>
              <w:spacing w:line="360" w:lineRule="auto"/>
              <w:rPr>
                <w:rFonts w:ascii="Calibri" w:hAnsi="Calibri" w:cs="Calibri"/>
                <w:b/>
                <w:bCs/>
                <w:sz w:val="22"/>
                <w:szCs w:val="22"/>
              </w:rPr>
            </w:pPr>
            <w:r w:rsidRPr="0020505C">
              <w:rPr>
                <w:rFonts w:ascii="Calibri" w:hAnsi="Calibri" w:cs="Calibri"/>
                <w:b/>
                <w:sz w:val="22"/>
                <w:szCs w:val="22"/>
              </w:rPr>
              <w:t xml:space="preserve">  </w:t>
            </w:r>
            <w:r w:rsidRPr="00105039">
              <w:rPr>
                <w:rFonts w:ascii="Calibri" w:hAnsi="Calibri" w:cs="Calibri"/>
                <w:b/>
                <w:sz w:val="22"/>
                <w:szCs w:val="22"/>
              </w:rPr>
              <w:t>Wedding Planning Portal</w:t>
            </w:r>
          </w:p>
        </w:tc>
      </w:tr>
      <w:tr w:rsidR="00B619E8"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Designation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 xml:space="preserve">Project Leader and </w:t>
            </w:r>
            <w:r w:rsidRPr="00695CD0">
              <w:rPr>
                <w:rFonts w:ascii="Calibri" w:hAnsi="Calibri" w:cs="Calibri"/>
                <w:sz w:val="22"/>
                <w:szCs w:val="22"/>
              </w:rPr>
              <w:t>Senior System Developer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Dedicated</w:t>
            </w:r>
          </w:p>
        </w:tc>
      </w:tr>
      <w:tr w:rsidR="00B619E8" w:rsidRPr="00956AD7" w:rsidTr="000F2449">
        <w:trPr>
          <w:trHeight w:val="240"/>
        </w:trPr>
        <w:tc>
          <w:tcPr>
            <w:tcW w:w="2077" w:type="dxa"/>
            <w:tcBorders>
              <w:top w:val="single" w:sz="4" w:space="0" w:color="C0C0C0"/>
              <w:left w:val="single" w:sz="4" w:space="0" w:color="C0C0C0"/>
              <w:bottom w:val="single" w:sz="4" w:space="0" w:color="C0C0C0"/>
            </w:tcBorders>
            <w:shd w:val="clear" w:color="auto" w:fill="F3F3F3"/>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Duration</w:t>
            </w:r>
          </w:p>
        </w:tc>
        <w:tc>
          <w:tcPr>
            <w:tcW w:w="3083" w:type="dxa"/>
            <w:tcBorders>
              <w:top w:val="single" w:sz="4" w:space="0" w:color="C0C0C0"/>
              <w:left w:val="single" w:sz="4" w:space="0" w:color="C0C0C0"/>
              <w:bottom w:val="single" w:sz="4" w:space="0" w:color="C0C0C0"/>
              <w:right w:val="single" w:sz="4" w:space="0" w:color="C0C0C0"/>
            </w:tcBorders>
            <w:tcMar>
              <w:top w:w="72" w:type="dxa"/>
            </w:tcMar>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1 Year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B619E8" w:rsidRPr="00956AD7" w:rsidRDefault="00B619E8" w:rsidP="00C05CB5">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B619E8" w:rsidRPr="00956AD7" w:rsidRDefault="00B619E8" w:rsidP="00C05CB5">
            <w:pPr>
              <w:spacing w:line="360" w:lineRule="auto"/>
              <w:rPr>
                <w:rFonts w:ascii="Calibri" w:hAnsi="Calibri" w:cs="Calibri"/>
                <w:sz w:val="22"/>
                <w:szCs w:val="22"/>
              </w:rPr>
            </w:pPr>
            <w:r>
              <w:rPr>
                <w:rFonts w:ascii="Calibri" w:hAnsi="Calibri" w:cs="Calibri"/>
                <w:sz w:val="22"/>
                <w:szCs w:val="22"/>
              </w:rPr>
              <w:t>3</w:t>
            </w:r>
          </w:p>
        </w:tc>
      </w:tr>
      <w:tr w:rsidR="00B619E8" w:rsidRPr="00956AD7" w:rsidTr="000F2449">
        <w:trPr>
          <w:trHeight w:val="240"/>
        </w:trPr>
        <w:tc>
          <w:tcPr>
            <w:tcW w:w="2077" w:type="dxa"/>
            <w:tcBorders>
              <w:left w:val="single" w:sz="4" w:space="0" w:color="C0C0C0"/>
              <w:bottom w:val="single" w:sz="4" w:space="0" w:color="C0C0C0"/>
            </w:tcBorders>
            <w:shd w:val="clear" w:color="auto" w:fill="F3F3F3"/>
            <w:vAlign w:val="center"/>
          </w:tcPr>
          <w:p w:rsidR="00B619E8" w:rsidRPr="00956AD7" w:rsidRDefault="00B619E8" w:rsidP="00B619E8">
            <w:pPr>
              <w:spacing w:line="360" w:lineRule="auto"/>
              <w:rPr>
                <w:rFonts w:ascii="Calibri" w:hAnsi="Calibri" w:cs="Calibri"/>
                <w:sz w:val="22"/>
                <w:szCs w:val="22"/>
              </w:rPr>
            </w:pPr>
            <w:r w:rsidRPr="00956AD7">
              <w:rPr>
                <w:rFonts w:ascii="Calibri" w:hAnsi="Calibri" w:cs="Calibri"/>
                <w:sz w:val="22"/>
                <w:szCs w:val="22"/>
              </w:rPr>
              <w:t>Environment</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B619E8" w:rsidRPr="00956AD7" w:rsidRDefault="00B619E8" w:rsidP="00B619E8">
            <w:pPr>
              <w:spacing w:line="360" w:lineRule="auto"/>
              <w:rPr>
                <w:rFonts w:ascii="Calibri" w:hAnsi="Calibri" w:cs="Calibri"/>
                <w:sz w:val="22"/>
                <w:szCs w:val="22"/>
              </w:rPr>
            </w:pPr>
            <w:r w:rsidRPr="00956AD7">
              <w:rPr>
                <w:rFonts w:ascii="Calibri" w:hAnsi="Calibri" w:cs="Calibri"/>
                <w:sz w:val="22"/>
                <w:szCs w:val="22"/>
              </w:rPr>
              <w:t>ASP.Net With VB and SQL Server 2008</w:t>
            </w:r>
          </w:p>
        </w:tc>
      </w:tr>
      <w:tr w:rsidR="00B619E8" w:rsidRPr="00956AD7" w:rsidTr="000F2449">
        <w:trPr>
          <w:trHeight w:val="240"/>
        </w:trPr>
        <w:tc>
          <w:tcPr>
            <w:tcW w:w="2077" w:type="dxa"/>
            <w:tcBorders>
              <w:left w:val="single" w:sz="4" w:space="0" w:color="C0C0C0"/>
              <w:bottom w:val="single" w:sz="4" w:space="0" w:color="C0C0C0"/>
            </w:tcBorders>
            <w:shd w:val="clear" w:color="auto" w:fill="F3F3F3"/>
            <w:vAlign w:val="center"/>
          </w:tcPr>
          <w:p w:rsidR="00B619E8" w:rsidRPr="00956AD7" w:rsidRDefault="00B619E8" w:rsidP="00B619E8">
            <w:pPr>
              <w:spacing w:line="360" w:lineRule="auto"/>
              <w:rPr>
                <w:rFonts w:ascii="Calibri" w:hAnsi="Calibri" w:cs="Calibri"/>
                <w:sz w:val="22"/>
                <w:szCs w:val="22"/>
              </w:rPr>
            </w:pPr>
            <w:r w:rsidRPr="00057024">
              <w:rPr>
                <w:rFonts w:ascii="Calibri" w:hAnsi="Calibri" w:cs="Calibri"/>
                <w:sz w:val="22"/>
                <w:szCs w:val="22"/>
              </w:rPr>
              <w:t>Project Description</w:t>
            </w:r>
          </w:p>
        </w:tc>
        <w:tc>
          <w:tcPr>
            <w:tcW w:w="8543" w:type="dxa"/>
            <w:gridSpan w:val="3"/>
            <w:tcBorders>
              <w:left w:val="single" w:sz="4" w:space="0" w:color="C0C0C0"/>
              <w:bottom w:val="single" w:sz="4" w:space="0" w:color="C0C0C0"/>
              <w:right w:val="single" w:sz="4" w:space="0" w:color="C0C0C0"/>
            </w:tcBorders>
            <w:tcMar>
              <w:top w:w="72" w:type="dxa"/>
            </w:tcMar>
            <w:vAlign w:val="center"/>
          </w:tcPr>
          <w:p w:rsidR="00B619E8" w:rsidRPr="00956AD7" w:rsidRDefault="00B619E8" w:rsidP="000F2449">
            <w:pPr>
              <w:spacing w:line="360" w:lineRule="auto"/>
              <w:rPr>
                <w:rFonts w:ascii="Calibri" w:hAnsi="Calibri" w:cs="Calibri"/>
                <w:sz w:val="22"/>
                <w:szCs w:val="22"/>
              </w:rPr>
            </w:pPr>
            <w:r>
              <w:rPr>
                <w:rFonts w:ascii="Calibri" w:hAnsi="Calibri" w:cs="Calibri"/>
                <w:sz w:val="22"/>
                <w:szCs w:val="22"/>
              </w:rPr>
              <w:t xml:space="preserve">This </w:t>
            </w:r>
            <w:r w:rsidRPr="00956AD7">
              <w:rPr>
                <w:rFonts w:ascii="Calibri" w:hAnsi="Calibri" w:cs="Calibri"/>
                <w:sz w:val="22"/>
                <w:szCs w:val="22"/>
              </w:rPr>
              <w:t xml:space="preserve">is the wedding </w:t>
            </w:r>
            <w:r>
              <w:rPr>
                <w:rFonts w:ascii="Calibri" w:hAnsi="Calibri" w:cs="Calibri"/>
                <w:sz w:val="22"/>
                <w:szCs w:val="22"/>
              </w:rPr>
              <w:t>planning</w:t>
            </w:r>
            <w:r w:rsidRPr="00956AD7">
              <w:rPr>
                <w:rFonts w:ascii="Calibri" w:hAnsi="Calibri" w:cs="Calibri"/>
                <w:sz w:val="22"/>
                <w:szCs w:val="22"/>
              </w:rPr>
              <w:t xml:space="preserve"> portal which helps </w:t>
            </w:r>
            <w:r w:rsidR="002736C9">
              <w:rPr>
                <w:rFonts w:ascii="Calibri" w:hAnsi="Calibri" w:cs="Calibri"/>
                <w:sz w:val="22"/>
                <w:szCs w:val="22"/>
              </w:rPr>
              <w:t>with various event management solutions in</w:t>
            </w:r>
            <w:r w:rsidRPr="00956AD7">
              <w:rPr>
                <w:rFonts w:ascii="Calibri" w:hAnsi="Calibri" w:cs="Calibri"/>
                <w:sz w:val="22"/>
                <w:szCs w:val="22"/>
              </w:rPr>
              <w:t xml:space="preserve"> every aspect of getting married from the engagement through to </w:t>
            </w:r>
            <w:hyperlink r:id="rId8" w:history="1">
              <w:r w:rsidRPr="00956AD7">
                <w:rPr>
                  <w:rFonts w:ascii="Calibri" w:hAnsi="Calibri" w:cs="Calibri"/>
                  <w:sz w:val="22"/>
                  <w:szCs w:val="22"/>
                </w:rPr>
                <w:t>honeymoon</w:t>
              </w:r>
            </w:hyperlink>
            <w:r w:rsidRPr="00956AD7">
              <w:rPr>
                <w:rFonts w:ascii="Calibri" w:hAnsi="Calibri" w:cs="Calibri"/>
                <w:sz w:val="22"/>
                <w:szCs w:val="22"/>
              </w:rPr>
              <w:t>.</w:t>
            </w:r>
          </w:p>
        </w:tc>
      </w:tr>
    </w:tbl>
    <w:p w:rsidR="00513F7E" w:rsidRDefault="00513F7E" w:rsidP="006A40C7">
      <w:pPr>
        <w:spacing w:line="360" w:lineRule="auto"/>
        <w:rPr>
          <w:rFonts w:ascii="Calibri" w:hAnsi="Calibri" w:cs="Calibri"/>
          <w:b/>
          <w:bCs/>
          <w:kern w:val="32"/>
          <w:sz w:val="6"/>
          <w:szCs w:val="22"/>
          <w:u w:val="single"/>
        </w:rPr>
      </w:pPr>
    </w:p>
    <w:p w:rsidR="00B619E8" w:rsidRPr="00C920D8" w:rsidRDefault="00B619E8" w:rsidP="006A40C7">
      <w:pPr>
        <w:spacing w:line="360" w:lineRule="auto"/>
        <w:rPr>
          <w:rFonts w:ascii="Calibri" w:hAnsi="Calibri" w:cs="Calibri"/>
          <w:b/>
          <w:bCs/>
          <w:kern w:val="32"/>
          <w:sz w:val="6"/>
          <w:szCs w:val="22"/>
          <w:u w:val="single"/>
        </w:rPr>
      </w:pPr>
    </w:p>
    <w:tbl>
      <w:tblPr>
        <w:tblW w:w="10620" w:type="dxa"/>
        <w:tblInd w:w="-619" w:type="dxa"/>
        <w:tblLayout w:type="fixed"/>
        <w:tblLook w:val="0000" w:firstRow="0" w:lastRow="0" w:firstColumn="0" w:lastColumn="0" w:noHBand="0" w:noVBand="0"/>
      </w:tblPr>
      <w:tblGrid>
        <w:gridCol w:w="2257"/>
        <w:gridCol w:w="2903"/>
        <w:gridCol w:w="2047"/>
        <w:gridCol w:w="3413"/>
      </w:tblGrid>
      <w:tr w:rsidR="002736C9" w:rsidRPr="00956AD7" w:rsidTr="00C05CB5">
        <w:trPr>
          <w:trHeight w:hRule="exact" w:val="433"/>
        </w:trPr>
        <w:tc>
          <w:tcPr>
            <w:tcW w:w="2257" w:type="dxa"/>
            <w:tcBorders>
              <w:top w:val="single" w:sz="4" w:space="0" w:color="808080"/>
              <w:left w:val="single" w:sz="4" w:space="0" w:color="808080"/>
              <w:bottom w:val="single" w:sz="4" w:space="0" w:color="C0C0C0"/>
            </w:tcBorders>
            <w:shd w:val="clear" w:color="auto" w:fill="DFDFDF"/>
            <w:vAlign w:val="bottom"/>
          </w:tcPr>
          <w:p w:rsidR="002736C9" w:rsidRPr="0020505C" w:rsidRDefault="002736C9" w:rsidP="00C05CB5">
            <w:pPr>
              <w:spacing w:line="360" w:lineRule="auto"/>
              <w:rPr>
                <w:rFonts w:ascii="Calibri" w:hAnsi="Calibri" w:cs="Calibri"/>
                <w:b/>
                <w:sz w:val="22"/>
                <w:szCs w:val="22"/>
              </w:rPr>
            </w:pPr>
            <w:r w:rsidRPr="0020505C">
              <w:rPr>
                <w:rFonts w:ascii="Calibri" w:hAnsi="Calibri" w:cs="Calibri"/>
                <w:b/>
                <w:sz w:val="22"/>
                <w:szCs w:val="22"/>
              </w:rPr>
              <w:t xml:space="preserve">Project Name </w:t>
            </w:r>
          </w:p>
        </w:tc>
        <w:tc>
          <w:tcPr>
            <w:tcW w:w="8363" w:type="dxa"/>
            <w:gridSpan w:val="3"/>
            <w:tcBorders>
              <w:left w:val="single" w:sz="4" w:space="0" w:color="808080"/>
            </w:tcBorders>
            <w:tcMar>
              <w:top w:w="72" w:type="dxa"/>
              <w:left w:w="0" w:type="dxa"/>
              <w:right w:w="0" w:type="dxa"/>
            </w:tcMar>
            <w:vAlign w:val="bottom"/>
          </w:tcPr>
          <w:p w:rsidR="002736C9" w:rsidRPr="0020505C" w:rsidRDefault="002736C9" w:rsidP="00C05CB5">
            <w:pPr>
              <w:spacing w:line="360" w:lineRule="auto"/>
              <w:rPr>
                <w:rFonts w:ascii="Calibri" w:hAnsi="Calibri" w:cs="Calibri"/>
                <w:b/>
                <w:bCs/>
                <w:sz w:val="22"/>
                <w:szCs w:val="22"/>
              </w:rPr>
            </w:pPr>
            <w:r w:rsidRPr="0020505C">
              <w:rPr>
                <w:rFonts w:ascii="Calibri" w:hAnsi="Calibri" w:cs="Calibri"/>
                <w:b/>
                <w:sz w:val="22"/>
                <w:szCs w:val="22"/>
              </w:rPr>
              <w:t xml:space="preserve">  </w:t>
            </w:r>
            <w:r w:rsidRPr="00105039">
              <w:rPr>
                <w:rFonts w:ascii="Calibri" w:hAnsi="Calibri" w:cs="Calibri"/>
                <w:b/>
                <w:sz w:val="22"/>
                <w:szCs w:val="22"/>
              </w:rPr>
              <w:t xml:space="preserve">AGI </w:t>
            </w:r>
            <w:proofErr w:type="spellStart"/>
            <w:r w:rsidRPr="00105039">
              <w:rPr>
                <w:rFonts w:ascii="Calibri" w:hAnsi="Calibri" w:cs="Calibri"/>
                <w:b/>
                <w:sz w:val="22"/>
                <w:szCs w:val="22"/>
              </w:rPr>
              <w:t>EzSite</w:t>
            </w:r>
            <w:proofErr w:type="spellEnd"/>
            <w:r w:rsidRPr="00105039">
              <w:rPr>
                <w:rFonts w:ascii="Calibri" w:hAnsi="Calibri" w:cs="Calibri"/>
                <w:b/>
                <w:sz w:val="22"/>
                <w:szCs w:val="22"/>
              </w:rPr>
              <w:t xml:space="preserve"> Content Management System</w:t>
            </w:r>
          </w:p>
        </w:tc>
      </w:tr>
      <w:tr w:rsidR="002736C9" w:rsidRPr="00956AD7" w:rsidTr="00C05CB5">
        <w:trPr>
          <w:trHeight w:val="240"/>
        </w:trPr>
        <w:tc>
          <w:tcPr>
            <w:tcW w:w="2257" w:type="dxa"/>
            <w:tcBorders>
              <w:top w:val="single" w:sz="4" w:space="0" w:color="C0C0C0"/>
              <w:left w:val="single" w:sz="4" w:space="0" w:color="C0C0C0"/>
              <w:bottom w:val="single" w:sz="4" w:space="0" w:color="C0C0C0"/>
            </w:tcBorders>
            <w:shd w:val="clear" w:color="auto" w:fill="F3F3F3"/>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Designation</w:t>
            </w:r>
          </w:p>
        </w:tc>
        <w:tc>
          <w:tcPr>
            <w:tcW w:w="2903" w:type="dxa"/>
            <w:tcBorders>
              <w:top w:val="single" w:sz="4" w:space="0" w:color="C0C0C0"/>
              <w:left w:val="single" w:sz="4" w:space="0" w:color="C0C0C0"/>
              <w:bottom w:val="single" w:sz="4" w:space="0" w:color="C0C0C0"/>
              <w:right w:val="single" w:sz="4" w:space="0" w:color="C0C0C0"/>
            </w:tcBorders>
            <w:tcMar>
              <w:top w:w="72" w:type="dxa"/>
            </w:tcMar>
            <w:vAlign w:val="center"/>
          </w:tcPr>
          <w:p w:rsidR="002736C9" w:rsidRPr="00956AD7" w:rsidRDefault="002736C9" w:rsidP="00C05CB5">
            <w:pPr>
              <w:spacing w:line="360" w:lineRule="auto"/>
              <w:rPr>
                <w:rFonts w:ascii="Calibri" w:hAnsi="Calibri" w:cs="Calibri"/>
                <w:sz w:val="22"/>
                <w:szCs w:val="22"/>
              </w:rPr>
            </w:pPr>
            <w:r w:rsidRPr="00695CD0">
              <w:rPr>
                <w:rFonts w:ascii="Calibri" w:hAnsi="Calibri" w:cs="Calibri"/>
                <w:sz w:val="22"/>
                <w:szCs w:val="22"/>
              </w:rPr>
              <w:t>Senior System Developer</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Project Type</w:t>
            </w:r>
          </w:p>
        </w:tc>
        <w:tc>
          <w:tcPr>
            <w:tcW w:w="3413" w:type="dxa"/>
            <w:tcBorders>
              <w:top w:val="single" w:sz="4" w:space="0" w:color="C0C0C0"/>
              <w:left w:val="single" w:sz="4" w:space="0" w:color="C0C0C0"/>
              <w:bottom w:val="single" w:sz="4" w:space="0" w:color="C0C0C0"/>
              <w:right w:val="single" w:sz="4" w:space="0" w:color="C0C0C0"/>
            </w:tcBorders>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Fixed Time</w:t>
            </w:r>
          </w:p>
        </w:tc>
      </w:tr>
      <w:tr w:rsidR="002736C9" w:rsidRPr="00956AD7" w:rsidTr="00C05CB5">
        <w:trPr>
          <w:trHeight w:val="240"/>
        </w:trPr>
        <w:tc>
          <w:tcPr>
            <w:tcW w:w="2257" w:type="dxa"/>
            <w:tcBorders>
              <w:top w:val="single" w:sz="4" w:space="0" w:color="C0C0C0"/>
              <w:left w:val="single" w:sz="4" w:space="0" w:color="C0C0C0"/>
              <w:bottom w:val="single" w:sz="4" w:space="0" w:color="C0C0C0"/>
            </w:tcBorders>
            <w:shd w:val="clear" w:color="auto" w:fill="F3F3F3"/>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Duration</w:t>
            </w:r>
          </w:p>
        </w:tc>
        <w:tc>
          <w:tcPr>
            <w:tcW w:w="2903" w:type="dxa"/>
            <w:tcBorders>
              <w:top w:val="single" w:sz="4" w:space="0" w:color="C0C0C0"/>
              <w:left w:val="single" w:sz="4" w:space="0" w:color="C0C0C0"/>
              <w:bottom w:val="single" w:sz="4" w:space="0" w:color="C0C0C0"/>
              <w:right w:val="single" w:sz="4" w:space="0" w:color="C0C0C0"/>
            </w:tcBorders>
            <w:tcMar>
              <w:top w:w="72" w:type="dxa"/>
            </w:tcMar>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6 Months</w:t>
            </w:r>
          </w:p>
        </w:tc>
        <w:tc>
          <w:tcPr>
            <w:tcW w:w="2047" w:type="dxa"/>
            <w:tcBorders>
              <w:top w:val="single" w:sz="4" w:space="0" w:color="C0C0C0"/>
              <w:left w:val="single" w:sz="4" w:space="0" w:color="C0C0C0"/>
              <w:bottom w:val="single" w:sz="4" w:space="0" w:color="C0C0C0"/>
              <w:right w:val="single" w:sz="4" w:space="0" w:color="C0C0C0"/>
            </w:tcBorders>
            <w:shd w:val="clear" w:color="auto" w:fill="F2F2F2"/>
            <w:vAlign w:val="center"/>
          </w:tcPr>
          <w:p w:rsidR="002736C9" w:rsidRPr="00956AD7" w:rsidRDefault="002736C9" w:rsidP="00C05CB5">
            <w:pPr>
              <w:spacing w:line="360" w:lineRule="auto"/>
              <w:rPr>
                <w:rFonts w:ascii="Calibri" w:hAnsi="Calibri" w:cs="Calibri"/>
                <w:sz w:val="22"/>
                <w:szCs w:val="22"/>
              </w:rPr>
            </w:pPr>
            <w:r w:rsidRPr="00956AD7">
              <w:rPr>
                <w:rFonts w:ascii="Calibri" w:hAnsi="Calibri" w:cs="Calibri"/>
                <w:sz w:val="22"/>
                <w:szCs w:val="22"/>
              </w:rPr>
              <w:t>Team Size</w:t>
            </w:r>
          </w:p>
        </w:tc>
        <w:tc>
          <w:tcPr>
            <w:tcW w:w="3413" w:type="dxa"/>
            <w:tcBorders>
              <w:top w:val="single" w:sz="4" w:space="0" w:color="C0C0C0"/>
              <w:left w:val="single" w:sz="4" w:space="0" w:color="C0C0C0"/>
              <w:bottom w:val="single" w:sz="4" w:space="0" w:color="C0C0C0"/>
              <w:right w:val="single" w:sz="4" w:space="0" w:color="C0C0C0"/>
            </w:tcBorders>
            <w:vAlign w:val="center"/>
          </w:tcPr>
          <w:p w:rsidR="002736C9" w:rsidRPr="00956AD7" w:rsidRDefault="002736C9" w:rsidP="00C05CB5">
            <w:pPr>
              <w:spacing w:line="360" w:lineRule="auto"/>
              <w:rPr>
                <w:rFonts w:ascii="Calibri" w:hAnsi="Calibri" w:cs="Calibri"/>
                <w:sz w:val="22"/>
                <w:szCs w:val="22"/>
              </w:rPr>
            </w:pPr>
            <w:r>
              <w:rPr>
                <w:rFonts w:ascii="Calibri" w:hAnsi="Calibri" w:cs="Calibri"/>
                <w:sz w:val="22"/>
                <w:szCs w:val="22"/>
              </w:rPr>
              <w:t>2</w:t>
            </w:r>
          </w:p>
        </w:tc>
      </w:tr>
      <w:tr w:rsidR="002736C9" w:rsidRPr="00956AD7" w:rsidTr="00C05CB5">
        <w:trPr>
          <w:trHeight w:val="240"/>
        </w:trPr>
        <w:tc>
          <w:tcPr>
            <w:tcW w:w="2257" w:type="dxa"/>
            <w:tcBorders>
              <w:left w:val="single" w:sz="4" w:space="0" w:color="C0C0C0"/>
              <w:bottom w:val="single" w:sz="4" w:space="0" w:color="C0C0C0"/>
            </w:tcBorders>
            <w:shd w:val="clear" w:color="auto" w:fill="F3F3F3"/>
            <w:vAlign w:val="center"/>
          </w:tcPr>
          <w:p w:rsidR="002736C9" w:rsidRPr="00956AD7" w:rsidRDefault="002736C9" w:rsidP="002736C9">
            <w:pPr>
              <w:spacing w:line="360" w:lineRule="auto"/>
              <w:rPr>
                <w:rFonts w:ascii="Calibri" w:hAnsi="Calibri" w:cs="Calibri"/>
                <w:sz w:val="22"/>
                <w:szCs w:val="22"/>
              </w:rPr>
            </w:pPr>
            <w:r w:rsidRPr="00956AD7">
              <w:rPr>
                <w:rFonts w:ascii="Calibri" w:hAnsi="Calibri" w:cs="Calibri"/>
                <w:sz w:val="22"/>
                <w:szCs w:val="22"/>
              </w:rPr>
              <w:t>Environment</w:t>
            </w:r>
          </w:p>
        </w:tc>
        <w:tc>
          <w:tcPr>
            <w:tcW w:w="8363" w:type="dxa"/>
            <w:gridSpan w:val="3"/>
            <w:tcBorders>
              <w:left w:val="single" w:sz="4" w:space="0" w:color="C0C0C0"/>
              <w:bottom w:val="single" w:sz="4" w:space="0" w:color="C0C0C0"/>
              <w:right w:val="single" w:sz="4" w:space="0" w:color="C0C0C0"/>
            </w:tcBorders>
            <w:tcMar>
              <w:top w:w="72" w:type="dxa"/>
            </w:tcMar>
            <w:vAlign w:val="center"/>
          </w:tcPr>
          <w:p w:rsidR="002736C9" w:rsidRPr="00956AD7" w:rsidRDefault="002736C9" w:rsidP="002736C9">
            <w:pPr>
              <w:spacing w:line="360" w:lineRule="auto"/>
              <w:rPr>
                <w:rFonts w:ascii="Calibri" w:hAnsi="Calibri" w:cs="Calibri"/>
                <w:sz w:val="22"/>
                <w:szCs w:val="22"/>
              </w:rPr>
            </w:pPr>
            <w:r w:rsidRPr="00956AD7">
              <w:rPr>
                <w:rFonts w:ascii="Calibri" w:hAnsi="Calibri" w:cs="Calibri"/>
                <w:sz w:val="22"/>
                <w:szCs w:val="22"/>
              </w:rPr>
              <w:t>ASP.Net 3.5 With C#, SQL Server 2008.</w:t>
            </w:r>
          </w:p>
        </w:tc>
      </w:tr>
      <w:tr w:rsidR="002736C9" w:rsidRPr="00956AD7" w:rsidTr="00C05CB5">
        <w:trPr>
          <w:trHeight w:val="240"/>
        </w:trPr>
        <w:tc>
          <w:tcPr>
            <w:tcW w:w="2257" w:type="dxa"/>
            <w:tcBorders>
              <w:left w:val="single" w:sz="4" w:space="0" w:color="C0C0C0"/>
              <w:bottom w:val="single" w:sz="4" w:space="0" w:color="C0C0C0"/>
            </w:tcBorders>
            <w:shd w:val="clear" w:color="auto" w:fill="F3F3F3"/>
            <w:vAlign w:val="center"/>
          </w:tcPr>
          <w:p w:rsidR="002736C9" w:rsidRPr="00956AD7" w:rsidRDefault="002736C9" w:rsidP="002736C9">
            <w:pPr>
              <w:spacing w:line="360" w:lineRule="auto"/>
              <w:rPr>
                <w:rFonts w:ascii="Calibri" w:hAnsi="Calibri" w:cs="Calibri"/>
                <w:sz w:val="22"/>
                <w:szCs w:val="22"/>
              </w:rPr>
            </w:pPr>
            <w:r w:rsidRPr="00057024">
              <w:rPr>
                <w:rFonts w:ascii="Calibri" w:hAnsi="Calibri" w:cs="Calibri"/>
                <w:sz w:val="22"/>
                <w:szCs w:val="22"/>
              </w:rPr>
              <w:t>Project Description</w:t>
            </w:r>
          </w:p>
        </w:tc>
        <w:tc>
          <w:tcPr>
            <w:tcW w:w="8363" w:type="dxa"/>
            <w:gridSpan w:val="3"/>
            <w:tcBorders>
              <w:left w:val="single" w:sz="4" w:space="0" w:color="C0C0C0"/>
              <w:bottom w:val="single" w:sz="4" w:space="0" w:color="C0C0C0"/>
              <w:right w:val="single" w:sz="4" w:space="0" w:color="C0C0C0"/>
            </w:tcBorders>
            <w:tcMar>
              <w:top w:w="72" w:type="dxa"/>
            </w:tcMar>
            <w:vAlign w:val="center"/>
          </w:tcPr>
          <w:p w:rsidR="002736C9" w:rsidRPr="00956AD7" w:rsidRDefault="002736C9" w:rsidP="002736C9">
            <w:pPr>
              <w:spacing w:line="360" w:lineRule="auto"/>
              <w:rPr>
                <w:rFonts w:ascii="Calibri" w:hAnsi="Calibri" w:cs="Calibri"/>
                <w:sz w:val="22"/>
                <w:szCs w:val="22"/>
              </w:rPr>
            </w:pPr>
            <w:proofErr w:type="spellStart"/>
            <w:r w:rsidRPr="00956AD7">
              <w:rPr>
                <w:rFonts w:ascii="Calibri" w:hAnsi="Calibri" w:cs="Calibri"/>
                <w:sz w:val="22"/>
                <w:szCs w:val="22"/>
              </w:rPr>
              <w:t>EzSite</w:t>
            </w:r>
            <w:proofErr w:type="spellEnd"/>
            <w:r w:rsidRPr="00956AD7">
              <w:rPr>
                <w:rFonts w:ascii="Calibri" w:hAnsi="Calibri" w:cs="Calibri"/>
                <w:sz w:val="22"/>
                <w:szCs w:val="22"/>
              </w:rPr>
              <w:t xml:space="preserve"> CMS is a Content Management System which has a functionality to dynamically manage the contents as well as layout of the website.</w:t>
            </w:r>
          </w:p>
          <w:p w:rsidR="002736C9" w:rsidRPr="00956AD7" w:rsidRDefault="002736C9" w:rsidP="002736C9">
            <w:pPr>
              <w:spacing w:line="360" w:lineRule="auto"/>
              <w:rPr>
                <w:rFonts w:ascii="Calibri" w:hAnsi="Calibri" w:cs="Calibri"/>
                <w:sz w:val="22"/>
                <w:szCs w:val="22"/>
              </w:rPr>
            </w:pPr>
            <w:r w:rsidRPr="00956AD7">
              <w:rPr>
                <w:rFonts w:ascii="Calibri" w:hAnsi="Calibri" w:cs="Calibri"/>
                <w:sz w:val="22"/>
                <w:szCs w:val="22"/>
              </w:rPr>
              <w:t>User can create new website templates as well as can modify look and feel of existing templates.</w:t>
            </w:r>
          </w:p>
        </w:tc>
      </w:tr>
    </w:tbl>
    <w:p w:rsidR="00740FFC" w:rsidRDefault="00740FFC" w:rsidP="006A40C7">
      <w:pPr>
        <w:spacing w:line="360" w:lineRule="auto"/>
        <w:rPr>
          <w:rFonts w:ascii="Calibri" w:hAnsi="Calibri" w:cs="Calibri"/>
          <w:sz w:val="4"/>
          <w:szCs w:val="22"/>
        </w:rPr>
      </w:pPr>
    </w:p>
    <w:p w:rsidR="002736C9" w:rsidRDefault="002736C9" w:rsidP="006A40C7">
      <w:pPr>
        <w:spacing w:line="360" w:lineRule="auto"/>
        <w:rPr>
          <w:rFonts w:ascii="Calibri" w:hAnsi="Calibri" w:cs="Calibri"/>
          <w:sz w:val="4"/>
          <w:szCs w:val="22"/>
        </w:rPr>
      </w:pPr>
    </w:p>
    <w:p w:rsidR="002736C9" w:rsidRPr="00505D63" w:rsidRDefault="002736C9" w:rsidP="006A40C7">
      <w:pPr>
        <w:spacing w:line="360" w:lineRule="auto"/>
        <w:rPr>
          <w:rFonts w:ascii="Calibri" w:hAnsi="Calibri" w:cs="Calibri"/>
          <w:sz w:val="4"/>
          <w:szCs w:val="22"/>
        </w:rPr>
      </w:pPr>
    </w:p>
    <w:tbl>
      <w:tblPr>
        <w:tblW w:w="10613" w:type="dxa"/>
        <w:tblInd w:w="-605" w:type="dxa"/>
        <w:tblLayout w:type="fixed"/>
        <w:tblCellMar>
          <w:left w:w="115" w:type="dxa"/>
          <w:right w:w="115" w:type="dxa"/>
        </w:tblCellMar>
        <w:tblLook w:val="0000" w:firstRow="0" w:lastRow="0" w:firstColumn="0" w:lastColumn="0" w:noHBand="0" w:noVBand="0"/>
      </w:tblPr>
      <w:tblGrid>
        <w:gridCol w:w="10613"/>
      </w:tblGrid>
      <w:tr w:rsidR="00E77785" w:rsidRPr="008075B0" w:rsidTr="00B06170">
        <w:trPr>
          <w:trHeight w:hRule="exact" w:val="442"/>
        </w:trPr>
        <w:tc>
          <w:tcPr>
            <w:tcW w:w="10613" w:type="dxa"/>
            <w:tcBorders>
              <w:top w:val="single" w:sz="4" w:space="0" w:color="808080"/>
              <w:left w:val="single" w:sz="4" w:space="0" w:color="808080"/>
              <w:right w:val="single" w:sz="4" w:space="0" w:color="808080"/>
            </w:tcBorders>
            <w:shd w:val="clear" w:color="auto" w:fill="DFDFDF"/>
            <w:vAlign w:val="center"/>
          </w:tcPr>
          <w:p w:rsidR="00E77785" w:rsidRPr="008075B0" w:rsidRDefault="00E77785" w:rsidP="00B06170">
            <w:pPr>
              <w:snapToGrid w:val="0"/>
              <w:spacing w:line="240" w:lineRule="auto"/>
              <w:rPr>
                <w:rFonts w:ascii="Calibri" w:hAnsi="Calibri" w:cs="Calibri"/>
                <w:b/>
                <w:sz w:val="22"/>
                <w:szCs w:val="22"/>
              </w:rPr>
            </w:pPr>
            <w:r w:rsidRPr="008075B0">
              <w:rPr>
                <w:rFonts w:ascii="Calibri" w:hAnsi="Calibri" w:cs="Calibri"/>
                <w:b/>
                <w:sz w:val="22"/>
                <w:szCs w:val="22"/>
              </w:rPr>
              <w:t xml:space="preserve">Achievements </w:t>
            </w:r>
          </w:p>
        </w:tc>
      </w:tr>
      <w:tr w:rsidR="00E77785" w:rsidRPr="008075B0" w:rsidTr="00B06170">
        <w:trPr>
          <w:trHeight w:val="962"/>
        </w:trPr>
        <w:tc>
          <w:tcPr>
            <w:tcW w:w="10613" w:type="dxa"/>
            <w:tcBorders>
              <w:top w:val="single" w:sz="4" w:space="0" w:color="C0C0C0"/>
              <w:left w:val="single" w:sz="4" w:space="0" w:color="C0C0C0"/>
              <w:bottom w:val="single" w:sz="4" w:space="0" w:color="C0C0C0"/>
              <w:right w:val="single" w:sz="4" w:space="0" w:color="C0C0C0"/>
            </w:tcBorders>
            <w:vAlign w:val="center"/>
          </w:tcPr>
          <w:p w:rsidR="00E77785" w:rsidRPr="008075B0" w:rsidRDefault="00E77785" w:rsidP="000E5F14">
            <w:pPr>
              <w:pStyle w:val="Subtitle"/>
              <w:keepNext w:val="0"/>
              <w:numPr>
                <w:ilvl w:val="0"/>
                <w:numId w:val="18"/>
              </w:numPr>
              <w:suppressAutoHyphens w:val="0"/>
              <w:spacing w:before="0" w:after="0" w:line="360" w:lineRule="auto"/>
              <w:jc w:val="left"/>
              <w:rPr>
                <w:rFonts w:ascii="Calibri" w:hAnsi="Calibri" w:cs="Calibri"/>
                <w:i w:val="0"/>
                <w:sz w:val="22"/>
                <w:szCs w:val="22"/>
              </w:rPr>
            </w:pPr>
            <w:r w:rsidRPr="008075B0">
              <w:rPr>
                <w:rFonts w:ascii="Calibri" w:hAnsi="Calibri" w:cs="Calibri"/>
                <w:i w:val="0"/>
                <w:sz w:val="22"/>
                <w:szCs w:val="22"/>
              </w:rPr>
              <w:t xml:space="preserve">In Aress </w:t>
            </w:r>
            <w:r w:rsidR="0077307B">
              <w:rPr>
                <w:rFonts w:ascii="Calibri" w:hAnsi="Calibri" w:cs="Calibri"/>
                <w:i w:val="0"/>
                <w:sz w:val="22"/>
                <w:szCs w:val="22"/>
              </w:rPr>
              <w:t xml:space="preserve">Software, </w:t>
            </w:r>
            <w:r w:rsidRPr="008075B0">
              <w:rPr>
                <w:rFonts w:ascii="Calibri" w:hAnsi="Calibri" w:cs="Calibri"/>
                <w:i w:val="0"/>
                <w:sz w:val="22"/>
                <w:szCs w:val="22"/>
              </w:rPr>
              <w:t xml:space="preserve">awarded </w:t>
            </w:r>
            <w:r w:rsidR="00A1789A">
              <w:rPr>
                <w:rFonts w:ascii="Calibri" w:hAnsi="Calibri" w:cs="Calibri"/>
                <w:i w:val="0"/>
                <w:sz w:val="22"/>
                <w:szCs w:val="22"/>
              </w:rPr>
              <w:t xml:space="preserve">three times as a </w:t>
            </w:r>
            <w:r w:rsidR="00A1789A" w:rsidRPr="00EE6C25">
              <w:rPr>
                <w:rFonts w:ascii="Calibri" w:hAnsi="Calibri" w:cs="Calibri"/>
                <w:b/>
                <w:i w:val="0"/>
                <w:sz w:val="22"/>
                <w:szCs w:val="22"/>
              </w:rPr>
              <w:t>Best Project Leader</w:t>
            </w:r>
            <w:r w:rsidR="00A1789A">
              <w:rPr>
                <w:rFonts w:ascii="Calibri" w:hAnsi="Calibri" w:cs="Calibri"/>
                <w:i w:val="0"/>
                <w:sz w:val="22"/>
                <w:szCs w:val="22"/>
              </w:rPr>
              <w:t xml:space="preserve"> and </w:t>
            </w:r>
            <w:r w:rsidRPr="008075B0">
              <w:rPr>
                <w:rFonts w:ascii="Calibri" w:hAnsi="Calibri" w:cs="Calibri"/>
                <w:i w:val="0"/>
                <w:sz w:val="22"/>
                <w:szCs w:val="22"/>
              </w:rPr>
              <w:t xml:space="preserve">twice with the best performance </w:t>
            </w:r>
            <w:r w:rsidR="00A1789A">
              <w:rPr>
                <w:rFonts w:ascii="Calibri" w:hAnsi="Calibri" w:cs="Calibri"/>
                <w:i w:val="0"/>
                <w:sz w:val="22"/>
                <w:szCs w:val="22"/>
              </w:rPr>
              <w:t>of the year</w:t>
            </w:r>
            <w:r w:rsidRPr="008075B0">
              <w:rPr>
                <w:rFonts w:ascii="Calibri" w:hAnsi="Calibri" w:cs="Calibri"/>
                <w:i w:val="0"/>
                <w:sz w:val="22"/>
                <w:szCs w:val="22"/>
              </w:rPr>
              <w:t xml:space="preserve">, also honored with the Best Software Developer in Aress week celebration.   </w:t>
            </w:r>
          </w:p>
          <w:p w:rsidR="00E77785" w:rsidRPr="008075B0" w:rsidRDefault="00E77785" w:rsidP="000E5F14">
            <w:pPr>
              <w:numPr>
                <w:ilvl w:val="0"/>
                <w:numId w:val="18"/>
              </w:numPr>
              <w:spacing w:line="360" w:lineRule="auto"/>
              <w:rPr>
                <w:rFonts w:ascii="Calibri" w:hAnsi="Calibri" w:cs="Calibri"/>
                <w:sz w:val="22"/>
                <w:szCs w:val="22"/>
              </w:rPr>
            </w:pPr>
            <w:r w:rsidRPr="008075B0">
              <w:rPr>
                <w:rFonts w:ascii="Calibri" w:hAnsi="Calibri" w:cs="Calibri"/>
                <w:sz w:val="22"/>
                <w:szCs w:val="22"/>
              </w:rPr>
              <w:lastRenderedPageBreak/>
              <w:t xml:space="preserve">Awarded for </w:t>
            </w:r>
            <w:r w:rsidRPr="00EE6C25">
              <w:rPr>
                <w:rFonts w:ascii="Calibri" w:hAnsi="Calibri" w:cs="Calibri"/>
                <w:b/>
                <w:sz w:val="22"/>
                <w:szCs w:val="22"/>
              </w:rPr>
              <w:t>Best academic Performance</w:t>
            </w:r>
            <w:r w:rsidRPr="008075B0">
              <w:rPr>
                <w:rFonts w:ascii="Calibri" w:hAnsi="Calibri" w:cs="Calibri"/>
                <w:sz w:val="22"/>
                <w:szCs w:val="22"/>
              </w:rPr>
              <w:t xml:space="preserve"> (ranked second) in MCM at IMRT, Nashik in the year 2008.</w:t>
            </w:r>
          </w:p>
        </w:tc>
      </w:tr>
    </w:tbl>
    <w:p w:rsidR="00E77785" w:rsidRPr="00642194" w:rsidRDefault="00E77785" w:rsidP="00E77785">
      <w:pPr>
        <w:spacing w:line="360" w:lineRule="auto"/>
        <w:rPr>
          <w:rFonts w:ascii="Calibri" w:hAnsi="Calibri" w:cs="Calibri"/>
          <w:sz w:val="10"/>
          <w:szCs w:val="22"/>
        </w:rPr>
      </w:pPr>
    </w:p>
    <w:tbl>
      <w:tblPr>
        <w:tblW w:w="10620" w:type="dxa"/>
        <w:tblInd w:w="-612" w:type="dxa"/>
        <w:tblLayout w:type="fixed"/>
        <w:tblLook w:val="0000" w:firstRow="0" w:lastRow="0" w:firstColumn="0" w:lastColumn="0" w:noHBand="0" w:noVBand="0"/>
      </w:tblPr>
      <w:tblGrid>
        <w:gridCol w:w="10620"/>
      </w:tblGrid>
      <w:tr w:rsidR="00E77785" w:rsidRPr="008075B0" w:rsidTr="00B06170">
        <w:trPr>
          <w:trHeight w:hRule="exact" w:val="370"/>
        </w:trPr>
        <w:tc>
          <w:tcPr>
            <w:tcW w:w="10620" w:type="dxa"/>
            <w:tcBorders>
              <w:top w:val="single" w:sz="4" w:space="0" w:color="808080"/>
              <w:left w:val="single" w:sz="4" w:space="0" w:color="808080"/>
              <w:right w:val="single" w:sz="4" w:space="0" w:color="808080"/>
            </w:tcBorders>
            <w:shd w:val="clear" w:color="auto" w:fill="DFDFDF"/>
            <w:vAlign w:val="center"/>
          </w:tcPr>
          <w:p w:rsidR="00E77785" w:rsidRPr="008075B0" w:rsidRDefault="00E77785" w:rsidP="00B06170">
            <w:pPr>
              <w:snapToGrid w:val="0"/>
              <w:spacing w:line="240" w:lineRule="auto"/>
              <w:rPr>
                <w:rFonts w:ascii="Calibri" w:hAnsi="Calibri" w:cs="Calibri"/>
                <w:b/>
                <w:sz w:val="22"/>
                <w:szCs w:val="22"/>
              </w:rPr>
            </w:pPr>
            <w:r w:rsidRPr="008075B0">
              <w:rPr>
                <w:rFonts w:ascii="Calibri" w:hAnsi="Calibri" w:cs="Calibri"/>
                <w:b/>
                <w:sz w:val="22"/>
                <w:szCs w:val="22"/>
              </w:rPr>
              <w:t>Additional Information</w:t>
            </w:r>
          </w:p>
        </w:tc>
      </w:tr>
      <w:tr w:rsidR="00E77785" w:rsidRPr="008075B0" w:rsidTr="00B06170">
        <w:trPr>
          <w:cantSplit/>
          <w:trHeight w:val="962"/>
        </w:trPr>
        <w:tc>
          <w:tcPr>
            <w:tcW w:w="10620" w:type="dxa"/>
            <w:tcBorders>
              <w:top w:val="single" w:sz="4" w:space="0" w:color="C0C0C0"/>
              <w:left w:val="single" w:sz="4" w:space="0" w:color="C0C0C0"/>
              <w:bottom w:val="single" w:sz="4" w:space="0" w:color="C0C0C0"/>
              <w:right w:val="single" w:sz="4" w:space="0" w:color="C0C0C0"/>
            </w:tcBorders>
            <w:vAlign w:val="center"/>
          </w:tcPr>
          <w:p w:rsidR="00E77785" w:rsidRPr="008075B0" w:rsidRDefault="00E77785" w:rsidP="000E5F14">
            <w:pPr>
              <w:pStyle w:val="Subtitle"/>
              <w:keepNext w:val="0"/>
              <w:numPr>
                <w:ilvl w:val="0"/>
                <w:numId w:val="18"/>
              </w:numPr>
              <w:suppressAutoHyphens w:val="0"/>
              <w:spacing w:before="0" w:after="0" w:line="360" w:lineRule="auto"/>
              <w:jc w:val="left"/>
              <w:rPr>
                <w:rFonts w:ascii="Calibri" w:hAnsi="Calibri" w:cs="Calibri"/>
                <w:i w:val="0"/>
                <w:sz w:val="22"/>
                <w:szCs w:val="22"/>
              </w:rPr>
            </w:pPr>
            <w:r w:rsidRPr="008075B0">
              <w:rPr>
                <w:rFonts w:ascii="Calibri" w:hAnsi="Calibri" w:cs="Calibri"/>
                <w:i w:val="0"/>
                <w:sz w:val="22"/>
                <w:szCs w:val="22"/>
              </w:rPr>
              <w:t>Almost two years of experience for web development on PHP and MySQL. Also got an opportunity of</w:t>
            </w:r>
            <w:r w:rsidRPr="00EE6C25">
              <w:rPr>
                <w:rFonts w:ascii="Calibri" w:hAnsi="Calibri" w:cs="Calibri"/>
                <w:b/>
                <w:i w:val="0"/>
                <w:sz w:val="22"/>
                <w:szCs w:val="22"/>
              </w:rPr>
              <w:t xml:space="preserve"> client site visit</w:t>
            </w:r>
            <w:r w:rsidRPr="008075B0">
              <w:rPr>
                <w:rFonts w:ascii="Calibri" w:hAnsi="Calibri" w:cs="Calibri"/>
                <w:i w:val="0"/>
                <w:sz w:val="22"/>
                <w:szCs w:val="22"/>
              </w:rPr>
              <w:t xml:space="preserve"> in Sweden during one of the PHP projects.  </w:t>
            </w:r>
          </w:p>
          <w:p w:rsidR="00E77785" w:rsidRPr="008075B0" w:rsidRDefault="00E77785" w:rsidP="000E5F14">
            <w:pPr>
              <w:numPr>
                <w:ilvl w:val="0"/>
                <w:numId w:val="18"/>
              </w:numPr>
              <w:spacing w:after="240" w:line="360" w:lineRule="auto"/>
              <w:rPr>
                <w:rFonts w:ascii="Calibri" w:hAnsi="Calibri" w:cs="Calibri"/>
                <w:sz w:val="22"/>
                <w:szCs w:val="22"/>
              </w:rPr>
            </w:pPr>
            <w:r w:rsidRPr="008075B0">
              <w:rPr>
                <w:rFonts w:ascii="Calibri" w:hAnsi="Calibri" w:cs="Calibri"/>
                <w:sz w:val="22"/>
                <w:szCs w:val="22"/>
              </w:rPr>
              <w:t>Developed academic projects for MCM as well as for MCA with ASP.Net and Microsoft SQL Server.</w:t>
            </w:r>
          </w:p>
        </w:tc>
      </w:tr>
    </w:tbl>
    <w:p w:rsidR="004E0177" w:rsidRDefault="004E0177" w:rsidP="004E0177">
      <w:pPr>
        <w:spacing w:line="360" w:lineRule="auto"/>
        <w:rPr>
          <w:rFonts w:ascii="Calibri" w:hAnsi="Calibri" w:cs="Calibri"/>
          <w:sz w:val="14"/>
          <w:szCs w:val="22"/>
        </w:rPr>
      </w:pPr>
    </w:p>
    <w:tbl>
      <w:tblPr>
        <w:tblW w:w="10620" w:type="dxa"/>
        <w:tblInd w:w="-612" w:type="dxa"/>
        <w:tblLayout w:type="fixed"/>
        <w:tblLook w:val="0000" w:firstRow="0" w:lastRow="0" w:firstColumn="0" w:lastColumn="0" w:noHBand="0" w:noVBand="0"/>
      </w:tblPr>
      <w:tblGrid>
        <w:gridCol w:w="10620"/>
      </w:tblGrid>
      <w:tr w:rsidR="007640ED" w:rsidRPr="008075B0" w:rsidTr="00234AE5">
        <w:trPr>
          <w:trHeight w:hRule="exact" w:val="370"/>
        </w:trPr>
        <w:tc>
          <w:tcPr>
            <w:tcW w:w="10620" w:type="dxa"/>
            <w:tcBorders>
              <w:top w:val="single" w:sz="4" w:space="0" w:color="808080"/>
              <w:left w:val="single" w:sz="4" w:space="0" w:color="808080"/>
              <w:right w:val="single" w:sz="4" w:space="0" w:color="808080"/>
            </w:tcBorders>
            <w:shd w:val="clear" w:color="auto" w:fill="DFDFDF"/>
            <w:vAlign w:val="center"/>
          </w:tcPr>
          <w:p w:rsidR="007640ED" w:rsidRPr="008075B0" w:rsidRDefault="007640ED" w:rsidP="00234AE5">
            <w:pPr>
              <w:snapToGrid w:val="0"/>
              <w:spacing w:line="240" w:lineRule="auto"/>
              <w:rPr>
                <w:rFonts w:ascii="Calibri" w:hAnsi="Calibri" w:cs="Calibri"/>
                <w:b/>
                <w:sz w:val="22"/>
                <w:szCs w:val="22"/>
              </w:rPr>
            </w:pPr>
            <w:r>
              <w:rPr>
                <w:rFonts w:ascii="Calibri" w:hAnsi="Calibri" w:cs="Calibri"/>
                <w:b/>
                <w:sz w:val="22"/>
                <w:szCs w:val="22"/>
              </w:rPr>
              <w:t>Contact</w:t>
            </w:r>
          </w:p>
        </w:tc>
      </w:tr>
      <w:tr w:rsidR="007640ED" w:rsidRPr="008075B0" w:rsidTr="00234AE5">
        <w:trPr>
          <w:cantSplit/>
          <w:trHeight w:val="962"/>
        </w:trPr>
        <w:tc>
          <w:tcPr>
            <w:tcW w:w="10620" w:type="dxa"/>
            <w:tcBorders>
              <w:top w:val="single" w:sz="4" w:space="0" w:color="C0C0C0"/>
              <w:left w:val="single" w:sz="4" w:space="0" w:color="C0C0C0"/>
              <w:bottom w:val="single" w:sz="4" w:space="0" w:color="C0C0C0"/>
              <w:right w:val="single" w:sz="4" w:space="0" w:color="C0C0C0"/>
            </w:tcBorders>
            <w:vAlign w:val="center"/>
          </w:tcPr>
          <w:p w:rsidR="007640ED" w:rsidRPr="007640ED" w:rsidRDefault="007640ED" w:rsidP="007640ED">
            <w:pPr>
              <w:spacing w:after="240" w:line="360" w:lineRule="auto"/>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9"/>
              <w:gridCol w:w="8185"/>
            </w:tblGrid>
            <w:tr w:rsidR="007640ED" w:rsidTr="007640ED">
              <w:tc>
                <w:tcPr>
                  <w:tcW w:w="2209" w:type="dxa"/>
                </w:tcPr>
                <w:p w:rsidR="007640ED" w:rsidRDefault="007640ED" w:rsidP="007640ED">
                  <w:pPr>
                    <w:spacing w:after="240" w:line="360" w:lineRule="auto"/>
                  </w:pPr>
                  <w:r>
                    <w:object w:dxaOrig="240" w:dyaOrig="225">
                      <v:shape id="_x0000_i1025" type="#_x0000_t75" style="width:12pt;height:11.25pt" o:ole="">
                        <v:imagedata r:id="rId9" o:title=""/>
                      </v:shape>
                      <o:OLEObject Type="Embed" ProgID="PBrush" ShapeID="_x0000_i1025" DrawAspect="Content" ObjectID="_1566191356" r:id="rId10"/>
                    </w:object>
                  </w:r>
                  <w:r>
                    <w:rPr>
                      <w:noProof/>
                      <w:lang w:eastAsia="en-US"/>
                    </w:rPr>
                    <w:t xml:space="preserve"> </w:t>
                  </w:r>
                  <w:proofErr w:type="spellStart"/>
                  <w:r>
                    <w:rPr>
                      <w:rFonts w:ascii="Calibri" w:hAnsi="Calibri" w:cs="Calibri"/>
                      <w:sz w:val="22"/>
                      <w:szCs w:val="22"/>
                    </w:rPr>
                    <w:t>kiran.vidhate</w:t>
                  </w:r>
                  <w:proofErr w:type="spellEnd"/>
                  <w:r>
                    <w:rPr>
                      <w:rFonts w:ascii="Calibri" w:hAnsi="Calibri" w:cs="Calibri"/>
                      <w:sz w:val="22"/>
                      <w:szCs w:val="22"/>
                    </w:rPr>
                    <w:t xml:space="preserve"> </w:t>
                  </w:r>
                  <w:r w:rsidRPr="00CE1B28">
                    <w:rPr>
                      <w:rFonts w:ascii="Calibri" w:hAnsi="Calibri" w:cs="Calibri"/>
                      <w:sz w:val="22"/>
                      <w:szCs w:val="22"/>
                    </w:rPr>
                    <w:t xml:space="preserve">  </w:t>
                  </w:r>
                </w:p>
              </w:tc>
              <w:tc>
                <w:tcPr>
                  <w:tcW w:w="8185" w:type="dxa"/>
                </w:tcPr>
                <w:p w:rsidR="007640ED" w:rsidRDefault="007640ED" w:rsidP="007640ED">
                  <w:pPr>
                    <w:spacing w:after="240" w:line="360" w:lineRule="auto"/>
                  </w:pPr>
                  <w:r w:rsidRPr="00CE1B28">
                    <w:rPr>
                      <w:rFonts w:ascii="Calibri" w:hAnsi="Calibri" w:cs="Calibri"/>
                      <w:sz w:val="22"/>
                      <w:szCs w:val="22"/>
                    </w:rPr>
                    <w:sym w:font="Wingdings" w:char="F03A"/>
                  </w:r>
                  <w:r w:rsidRPr="00CE1B28">
                    <w:rPr>
                      <w:rFonts w:ascii="Calibri" w:hAnsi="Calibri" w:cs="Calibri"/>
                      <w:sz w:val="22"/>
                      <w:szCs w:val="22"/>
                    </w:rPr>
                    <w:t xml:space="preserve">  </w:t>
                  </w:r>
                  <w:hyperlink r:id="rId11" w:history="1">
                    <w:r w:rsidRPr="00E0676F">
                      <w:rPr>
                        <w:rStyle w:val="Hyperlink"/>
                        <w:rFonts w:ascii="Calibri" w:hAnsi="Calibri" w:cs="Calibri"/>
                        <w:sz w:val="22"/>
                        <w:szCs w:val="22"/>
                      </w:rPr>
                      <w:t>http://kiranvidhate.webs.com</w:t>
                    </w:r>
                  </w:hyperlink>
                </w:p>
              </w:tc>
            </w:tr>
            <w:tr w:rsidR="007640ED" w:rsidTr="007640ED">
              <w:tc>
                <w:tcPr>
                  <w:tcW w:w="2209" w:type="dxa"/>
                </w:tcPr>
                <w:p w:rsidR="007640ED" w:rsidRDefault="007640ED" w:rsidP="007640ED">
                  <w:pPr>
                    <w:spacing w:after="240" w:line="360" w:lineRule="auto"/>
                  </w:pPr>
                </w:p>
              </w:tc>
              <w:tc>
                <w:tcPr>
                  <w:tcW w:w="8185" w:type="dxa"/>
                </w:tcPr>
                <w:p w:rsidR="007640ED" w:rsidRDefault="007640ED" w:rsidP="007640ED">
                  <w:pPr>
                    <w:spacing w:after="240" w:line="360" w:lineRule="auto"/>
                  </w:pPr>
                  <w:r>
                    <w:object w:dxaOrig="1830" w:dyaOrig="1830">
                      <v:shape id="_x0000_i1026" type="#_x0000_t75" style="width:11.25pt;height:11.25pt" o:ole="">
                        <v:imagedata r:id="rId12" o:title=""/>
                      </v:shape>
                      <o:OLEObject Type="Embed" ProgID="PBrush" ShapeID="_x0000_i1026" DrawAspect="Content" ObjectID="_1566191357" r:id="rId13"/>
                    </w:object>
                  </w:r>
                  <w:r>
                    <w:t xml:space="preserve"> </w:t>
                  </w:r>
                  <w:hyperlink r:id="rId14" w:history="1">
                    <w:r w:rsidRPr="00E0676F">
                      <w:rPr>
                        <w:rStyle w:val="Hyperlink"/>
                        <w:rFonts w:ascii="Calibri" w:hAnsi="Calibri" w:cs="Calibri"/>
                        <w:sz w:val="22"/>
                        <w:szCs w:val="22"/>
                      </w:rPr>
                      <w:t>https://www.linkedin.com/in/kiranvidhate</w:t>
                    </w:r>
                  </w:hyperlink>
                </w:p>
              </w:tc>
            </w:tr>
          </w:tbl>
          <w:p w:rsidR="007640ED" w:rsidRDefault="007640ED" w:rsidP="007640ED">
            <w:pPr>
              <w:spacing w:after="240" w:line="360" w:lineRule="auto"/>
            </w:pPr>
          </w:p>
          <w:p w:rsidR="007640ED" w:rsidRPr="008075B0" w:rsidRDefault="007640ED" w:rsidP="007640ED">
            <w:pPr>
              <w:spacing w:after="240" w:line="360" w:lineRule="auto"/>
              <w:rPr>
                <w:rFonts w:ascii="Calibri" w:hAnsi="Calibri" w:cs="Calibri"/>
                <w:sz w:val="22"/>
                <w:szCs w:val="22"/>
              </w:rPr>
            </w:pPr>
          </w:p>
        </w:tc>
      </w:tr>
    </w:tbl>
    <w:p w:rsidR="007640ED" w:rsidRPr="00B06170" w:rsidRDefault="007640ED" w:rsidP="004E0177">
      <w:pPr>
        <w:spacing w:line="360" w:lineRule="auto"/>
        <w:rPr>
          <w:rFonts w:ascii="Calibri" w:hAnsi="Calibri" w:cs="Calibri"/>
          <w:sz w:val="14"/>
          <w:szCs w:val="22"/>
        </w:rPr>
      </w:pPr>
    </w:p>
    <w:tbl>
      <w:tblPr>
        <w:tblW w:w="10620" w:type="dxa"/>
        <w:tblInd w:w="-612" w:type="dxa"/>
        <w:tblLayout w:type="fixed"/>
        <w:tblLook w:val="0000" w:firstRow="0" w:lastRow="0" w:firstColumn="0" w:lastColumn="0" w:noHBand="0" w:noVBand="0"/>
      </w:tblPr>
      <w:tblGrid>
        <w:gridCol w:w="3240"/>
        <w:gridCol w:w="7380"/>
      </w:tblGrid>
      <w:tr w:rsidR="004E0177" w:rsidRPr="008075B0" w:rsidTr="00B06170">
        <w:trPr>
          <w:cantSplit/>
          <w:trHeight w:val="350"/>
        </w:trPr>
        <w:tc>
          <w:tcPr>
            <w:tcW w:w="10620" w:type="dxa"/>
            <w:gridSpan w:val="2"/>
            <w:tcBorders>
              <w:top w:val="single" w:sz="4" w:space="0" w:color="C0C0C0"/>
              <w:left w:val="single" w:sz="4" w:space="0" w:color="C0C0C0"/>
              <w:bottom w:val="single" w:sz="4" w:space="0" w:color="C0C0C0"/>
              <w:right w:val="single" w:sz="4" w:space="0" w:color="C0C0C0"/>
            </w:tcBorders>
            <w:shd w:val="clear" w:color="auto" w:fill="D9D9D9"/>
            <w:vAlign w:val="center"/>
          </w:tcPr>
          <w:p w:rsidR="004E0177" w:rsidRPr="008075B0" w:rsidRDefault="004E0177" w:rsidP="00B06170">
            <w:pPr>
              <w:snapToGrid w:val="0"/>
              <w:spacing w:line="240" w:lineRule="auto"/>
              <w:rPr>
                <w:rFonts w:ascii="Calibri" w:hAnsi="Calibri" w:cs="Calibri"/>
                <w:b/>
                <w:sz w:val="22"/>
                <w:szCs w:val="22"/>
              </w:rPr>
            </w:pPr>
            <w:r w:rsidRPr="008075B0">
              <w:rPr>
                <w:rFonts w:ascii="Calibri" w:hAnsi="Calibri" w:cs="Calibri"/>
                <w:b/>
                <w:sz w:val="22"/>
                <w:szCs w:val="22"/>
              </w:rPr>
              <w:t>Personal Information</w:t>
            </w:r>
          </w:p>
        </w:tc>
      </w:tr>
      <w:tr w:rsidR="004E0177" w:rsidRPr="008075B0" w:rsidTr="00B06170">
        <w:trPr>
          <w:cantSplit/>
          <w:trHeight w:val="240"/>
        </w:trPr>
        <w:tc>
          <w:tcPr>
            <w:tcW w:w="3240" w:type="dxa"/>
            <w:tcBorders>
              <w:top w:val="single" w:sz="4" w:space="0" w:color="C0C0C0"/>
              <w:left w:val="single" w:sz="4" w:space="0" w:color="C0C0C0"/>
              <w:bottom w:val="single" w:sz="4" w:space="0" w:color="C0C0C0"/>
            </w:tcBorders>
            <w:shd w:val="clear" w:color="auto" w:fill="F3F3F3"/>
            <w:vAlign w:val="center"/>
          </w:tcPr>
          <w:p w:rsidR="004E0177" w:rsidRPr="008075B0" w:rsidRDefault="004E0177" w:rsidP="000E5F14">
            <w:pPr>
              <w:snapToGrid w:val="0"/>
              <w:spacing w:line="360" w:lineRule="auto"/>
              <w:rPr>
                <w:rFonts w:ascii="Calibri" w:hAnsi="Calibri" w:cs="Calibri"/>
                <w:b/>
                <w:sz w:val="22"/>
                <w:szCs w:val="22"/>
              </w:rPr>
            </w:pPr>
            <w:r w:rsidRPr="008075B0">
              <w:rPr>
                <w:rFonts w:ascii="Calibri" w:hAnsi="Calibri" w:cs="Calibri"/>
                <w:sz w:val="22"/>
                <w:szCs w:val="22"/>
              </w:rPr>
              <w:t>Date of birth</w:t>
            </w:r>
          </w:p>
        </w:tc>
        <w:tc>
          <w:tcPr>
            <w:tcW w:w="7380" w:type="dxa"/>
            <w:tcBorders>
              <w:top w:val="single" w:sz="4" w:space="0" w:color="C0C0C0"/>
              <w:left w:val="single" w:sz="4" w:space="0" w:color="C0C0C0"/>
              <w:bottom w:val="single" w:sz="4" w:space="0" w:color="C0C0C0"/>
              <w:right w:val="single" w:sz="4" w:space="0" w:color="C0C0C0"/>
            </w:tcBorders>
            <w:vAlign w:val="center"/>
          </w:tcPr>
          <w:p w:rsidR="004E0177" w:rsidRPr="008075B0" w:rsidRDefault="004E0177" w:rsidP="000E5F14">
            <w:pPr>
              <w:snapToGrid w:val="0"/>
              <w:spacing w:line="360" w:lineRule="auto"/>
              <w:rPr>
                <w:rFonts w:ascii="Calibri" w:hAnsi="Calibri" w:cs="Calibri"/>
                <w:sz w:val="22"/>
                <w:szCs w:val="22"/>
              </w:rPr>
            </w:pPr>
            <w:r w:rsidRPr="008075B0">
              <w:rPr>
                <w:rFonts w:ascii="Calibri" w:hAnsi="Calibri" w:cs="Calibri"/>
                <w:sz w:val="22"/>
                <w:szCs w:val="22"/>
              </w:rPr>
              <w:t>01</w:t>
            </w:r>
            <w:r w:rsidRPr="008075B0">
              <w:rPr>
                <w:rFonts w:ascii="Calibri" w:hAnsi="Calibri" w:cs="Calibri"/>
                <w:sz w:val="22"/>
                <w:szCs w:val="22"/>
                <w:vertAlign w:val="superscript"/>
              </w:rPr>
              <w:t>st</w:t>
            </w:r>
            <w:r w:rsidRPr="008075B0">
              <w:rPr>
                <w:rFonts w:ascii="Calibri" w:hAnsi="Calibri" w:cs="Calibri"/>
                <w:sz w:val="22"/>
                <w:szCs w:val="22"/>
              </w:rPr>
              <w:t xml:space="preserve"> of July 1981</w:t>
            </w:r>
            <w:r w:rsidR="00AA3C6F">
              <w:rPr>
                <w:rFonts w:ascii="Calibri" w:hAnsi="Calibri" w:cs="Calibri"/>
                <w:sz w:val="22"/>
                <w:szCs w:val="22"/>
              </w:rPr>
              <w:t>.</w:t>
            </w:r>
          </w:p>
        </w:tc>
      </w:tr>
      <w:tr w:rsidR="00B06170" w:rsidRPr="008075B0" w:rsidTr="00B06170">
        <w:trPr>
          <w:cantSplit/>
          <w:trHeight w:val="240"/>
        </w:trPr>
        <w:tc>
          <w:tcPr>
            <w:tcW w:w="3240" w:type="dxa"/>
            <w:tcBorders>
              <w:top w:val="single" w:sz="4" w:space="0" w:color="C0C0C0"/>
              <w:left w:val="single" w:sz="4" w:space="0" w:color="C0C0C0"/>
              <w:bottom w:val="single" w:sz="4" w:space="0" w:color="C0C0C0"/>
            </w:tcBorders>
            <w:shd w:val="clear" w:color="auto" w:fill="F3F3F3"/>
            <w:vAlign w:val="center"/>
          </w:tcPr>
          <w:p w:rsidR="00B06170" w:rsidRPr="008075B0" w:rsidRDefault="00B06170" w:rsidP="000E5F14">
            <w:pPr>
              <w:snapToGrid w:val="0"/>
              <w:spacing w:line="360" w:lineRule="auto"/>
              <w:rPr>
                <w:rFonts w:ascii="Calibri" w:hAnsi="Calibri" w:cs="Calibri"/>
                <w:sz w:val="22"/>
                <w:szCs w:val="22"/>
              </w:rPr>
            </w:pPr>
            <w:r>
              <w:rPr>
                <w:rFonts w:ascii="Calibri" w:hAnsi="Calibri" w:cs="Calibri"/>
                <w:sz w:val="22"/>
                <w:szCs w:val="22"/>
              </w:rPr>
              <w:t>Gender</w:t>
            </w:r>
          </w:p>
        </w:tc>
        <w:tc>
          <w:tcPr>
            <w:tcW w:w="7380" w:type="dxa"/>
            <w:tcBorders>
              <w:top w:val="single" w:sz="4" w:space="0" w:color="C0C0C0"/>
              <w:left w:val="single" w:sz="4" w:space="0" w:color="C0C0C0"/>
              <w:bottom w:val="single" w:sz="4" w:space="0" w:color="C0C0C0"/>
              <w:right w:val="single" w:sz="4" w:space="0" w:color="C0C0C0"/>
            </w:tcBorders>
            <w:vAlign w:val="center"/>
          </w:tcPr>
          <w:p w:rsidR="00B06170" w:rsidRPr="008075B0" w:rsidRDefault="00B06170" w:rsidP="000E5F14">
            <w:pPr>
              <w:snapToGrid w:val="0"/>
              <w:spacing w:line="360" w:lineRule="auto"/>
              <w:rPr>
                <w:rFonts w:ascii="Calibri" w:hAnsi="Calibri" w:cs="Calibri"/>
                <w:sz w:val="22"/>
                <w:szCs w:val="22"/>
              </w:rPr>
            </w:pPr>
            <w:r>
              <w:rPr>
                <w:rFonts w:ascii="Calibri" w:hAnsi="Calibri" w:cs="Calibri"/>
                <w:sz w:val="22"/>
                <w:szCs w:val="22"/>
              </w:rPr>
              <w:t>Male</w:t>
            </w:r>
          </w:p>
        </w:tc>
      </w:tr>
      <w:tr w:rsidR="00B06170" w:rsidRPr="008075B0" w:rsidTr="00B06170">
        <w:trPr>
          <w:cantSplit/>
          <w:trHeight w:val="240"/>
        </w:trPr>
        <w:tc>
          <w:tcPr>
            <w:tcW w:w="3240" w:type="dxa"/>
            <w:tcBorders>
              <w:top w:val="single" w:sz="4" w:space="0" w:color="C0C0C0"/>
              <w:left w:val="single" w:sz="4" w:space="0" w:color="C0C0C0"/>
              <w:bottom w:val="single" w:sz="4" w:space="0" w:color="C0C0C0"/>
            </w:tcBorders>
            <w:shd w:val="clear" w:color="auto" w:fill="F3F3F3"/>
            <w:vAlign w:val="center"/>
          </w:tcPr>
          <w:p w:rsidR="00B06170" w:rsidRDefault="00B06170" w:rsidP="000E5F14">
            <w:pPr>
              <w:snapToGrid w:val="0"/>
              <w:spacing w:line="360" w:lineRule="auto"/>
              <w:rPr>
                <w:rFonts w:ascii="Calibri" w:hAnsi="Calibri" w:cs="Calibri"/>
                <w:sz w:val="22"/>
                <w:szCs w:val="22"/>
              </w:rPr>
            </w:pPr>
            <w:r>
              <w:rPr>
                <w:rFonts w:ascii="Calibri" w:hAnsi="Calibri" w:cs="Calibri"/>
                <w:sz w:val="22"/>
                <w:szCs w:val="22"/>
              </w:rPr>
              <w:t>Marital Status</w:t>
            </w:r>
          </w:p>
        </w:tc>
        <w:tc>
          <w:tcPr>
            <w:tcW w:w="7380" w:type="dxa"/>
            <w:tcBorders>
              <w:top w:val="single" w:sz="4" w:space="0" w:color="C0C0C0"/>
              <w:left w:val="single" w:sz="4" w:space="0" w:color="C0C0C0"/>
              <w:bottom w:val="single" w:sz="4" w:space="0" w:color="C0C0C0"/>
              <w:right w:val="single" w:sz="4" w:space="0" w:color="C0C0C0"/>
            </w:tcBorders>
            <w:vAlign w:val="center"/>
          </w:tcPr>
          <w:p w:rsidR="00B06170" w:rsidRDefault="00B06170" w:rsidP="000E5F14">
            <w:pPr>
              <w:snapToGrid w:val="0"/>
              <w:spacing w:line="360" w:lineRule="auto"/>
              <w:rPr>
                <w:rFonts w:ascii="Calibri" w:hAnsi="Calibri" w:cs="Calibri"/>
                <w:sz w:val="22"/>
                <w:szCs w:val="22"/>
              </w:rPr>
            </w:pPr>
            <w:r>
              <w:rPr>
                <w:rFonts w:ascii="Calibri" w:hAnsi="Calibri" w:cs="Calibri"/>
                <w:sz w:val="22"/>
                <w:szCs w:val="22"/>
              </w:rPr>
              <w:t>Married</w:t>
            </w:r>
          </w:p>
        </w:tc>
      </w:tr>
      <w:tr w:rsidR="004E0177" w:rsidRPr="008075B0" w:rsidTr="00B06170">
        <w:trPr>
          <w:cantSplit/>
          <w:trHeight w:val="240"/>
        </w:trPr>
        <w:tc>
          <w:tcPr>
            <w:tcW w:w="3240" w:type="dxa"/>
            <w:tcBorders>
              <w:left w:val="single" w:sz="4" w:space="0" w:color="C0C0C0"/>
              <w:bottom w:val="single" w:sz="4" w:space="0" w:color="C0C0C0"/>
            </w:tcBorders>
            <w:shd w:val="clear" w:color="auto" w:fill="F3F3F3"/>
            <w:vAlign w:val="center"/>
          </w:tcPr>
          <w:p w:rsidR="004E0177" w:rsidRPr="008075B0" w:rsidRDefault="004E0177" w:rsidP="000E5F14">
            <w:pPr>
              <w:snapToGrid w:val="0"/>
              <w:spacing w:line="360" w:lineRule="auto"/>
              <w:rPr>
                <w:rFonts w:ascii="Calibri" w:hAnsi="Calibri" w:cs="Calibri"/>
                <w:b/>
                <w:sz w:val="22"/>
                <w:szCs w:val="22"/>
              </w:rPr>
            </w:pPr>
            <w:r w:rsidRPr="008075B0">
              <w:rPr>
                <w:rFonts w:ascii="Calibri" w:hAnsi="Calibri" w:cs="Calibri"/>
                <w:sz w:val="22"/>
                <w:szCs w:val="22"/>
              </w:rPr>
              <w:t>Passport No.</w:t>
            </w:r>
          </w:p>
        </w:tc>
        <w:tc>
          <w:tcPr>
            <w:tcW w:w="7380" w:type="dxa"/>
            <w:tcBorders>
              <w:left w:val="single" w:sz="4" w:space="0" w:color="C0C0C0"/>
              <w:bottom w:val="single" w:sz="4" w:space="0" w:color="C0C0C0"/>
              <w:right w:val="single" w:sz="4" w:space="0" w:color="C0C0C0"/>
            </w:tcBorders>
            <w:shd w:val="clear" w:color="auto" w:fill="FFFFFF"/>
            <w:vAlign w:val="center"/>
          </w:tcPr>
          <w:p w:rsidR="004E0177" w:rsidRPr="008075B0" w:rsidRDefault="004E0177" w:rsidP="000E5F14">
            <w:pPr>
              <w:snapToGrid w:val="0"/>
              <w:spacing w:line="360" w:lineRule="auto"/>
              <w:rPr>
                <w:rFonts w:ascii="Calibri" w:hAnsi="Calibri" w:cs="Calibri"/>
                <w:b/>
                <w:sz w:val="22"/>
                <w:szCs w:val="22"/>
              </w:rPr>
            </w:pPr>
            <w:r w:rsidRPr="008075B0">
              <w:rPr>
                <w:rFonts w:ascii="Calibri" w:hAnsi="Calibri" w:cs="Calibri"/>
                <w:sz w:val="22"/>
                <w:szCs w:val="22"/>
              </w:rPr>
              <w:t>G3604223</w:t>
            </w:r>
          </w:p>
        </w:tc>
      </w:tr>
      <w:tr w:rsidR="004E0177" w:rsidRPr="008075B0" w:rsidTr="00A84429">
        <w:trPr>
          <w:cantSplit/>
          <w:trHeight w:val="240"/>
        </w:trPr>
        <w:tc>
          <w:tcPr>
            <w:tcW w:w="3240" w:type="dxa"/>
            <w:tcBorders>
              <w:left w:val="single" w:sz="4" w:space="0" w:color="C0C0C0"/>
            </w:tcBorders>
            <w:shd w:val="clear" w:color="auto" w:fill="F3F3F3"/>
            <w:vAlign w:val="center"/>
          </w:tcPr>
          <w:p w:rsidR="004E0177" w:rsidRPr="008075B0" w:rsidRDefault="004E0177" w:rsidP="000E5F14">
            <w:pPr>
              <w:snapToGrid w:val="0"/>
              <w:spacing w:line="360" w:lineRule="auto"/>
              <w:rPr>
                <w:rFonts w:ascii="Calibri" w:hAnsi="Calibri" w:cs="Calibri"/>
                <w:b/>
                <w:sz w:val="22"/>
                <w:szCs w:val="22"/>
              </w:rPr>
            </w:pPr>
            <w:r w:rsidRPr="008075B0">
              <w:rPr>
                <w:rFonts w:ascii="Calibri" w:hAnsi="Calibri" w:cs="Calibri"/>
                <w:sz w:val="22"/>
                <w:szCs w:val="22"/>
              </w:rPr>
              <w:t>Address</w:t>
            </w:r>
          </w:p>
        </w:tc>
        <w:tc>
          <w:tcPr>
            <w:tcW w:w="7380" w:type="dxa"/>
            <w:tcBorders>
              <w:left w:val="single" w:sz="4" w:space="0" w:color="C0C0C0"/>
              <w:right w:val="single" w:sz="4" w:space="0" w:color="C0C0C0"/>
            </w:tcBorders>
            <w:vAlign w:val="center"/>
          </w:tcPr>
          <w:p w:rsidR="00B06170" w:rsidRDefault="004E0177" w:rsidP="000E5F14">
            <w:pPr>
              <w:snapToGrid w:val="0"/>
              <w:spacing w:line="360" w:lineRule="auto"/>
              <w:rPr>
                <w:rFonts w:ascii="Calibri" w:hAnsi="Calibri" w:cs="Calibri"/>
                <w:sz w:val="22"/>
                <w:szCs w:val="22"/>
              </w:rPr>
            </w:pPr>
            <w:r w:rsidRPr="008075B0">
              <w:rPr>
                <w:rFonts w:ascii="Calibri" w:hAnsi="Calibri" w:cs="Calibri"/>
                <w:sz w:val="22"/>
                <w:szCs w:val="22"/>
              </w:rPr>
              <w:t xml:space="preserve">D-45, Flat No 04, </w:t>
            </w:r>
            <w:proofErr w:type="spellStart"/>
            <w:r w:rsidRPr="008075B0">
              <w:rPr>
                <w:rFonts w:ascii="Calibri" w:hAnsi="Calibri" w:cs="Calibri"/>
                <w:sz w:val="22"/>
                <w:szCs w:val="22"/>
              </w:rPr>
              <w:t>Chaitra</w:t>
            </w:r>
            <w:proofErr w:type="spellEnd"/>
            <w:r w:rsidRPr="008075B0">
              <w:rPr>
                <w:rFonts w:ascii="Calibri" w:hAnsi="Calibri" w:cs="Calibri"/>
                <w:sz w:val="22"/>
                <w:szCs w:val="22"/>
              </w:rPr>
              <w:t xml:space="preserve"> </w:t>
            </w:r>
            <w:proofErr w:type="spellStart"/>
            <w:r w:rsidRPr="008075B0">
              <w:rPr>
                <w:rFonts w:ascii="Calibri" w:hAnsi="Calibri" w:cs="Calibri"/>
                <w:sz w:val="22"/>
                <w:szCs w:val="22"/>
              </w:rPr>
              <w:t>Dhun</w:t>
            </w:r>
            <w:proofErr w:type="spellEnd"/>
            <w:r w:rsidRPr="008075B0">
              <w:rPr>
                <w:rFonts w:ascii="Calibri" w:hAnsi="Calibri" w:cs="Calibri"/>
                <w:sz w:val="22"/>
                <w:szCs w:val="22"/>
              </w:rPr>
              <w:t xml:space="preserve"> Appt., Near </w:t>
            </w:r>
            <w:proofErr w:type="spellStart"/>
            <w:r w:rsidRPr="008075B0">
              <w:rPr>
                <w:rFonts w:ascii="Calibri" w:hAnsi="Calibri" w:cs="Calibri"/>
                <w:sz w:val="22"/>
                <w:szCs w:val="22"/>
              </w:rPr>
              <w:t>Bhujbal</w:t>
            </w:r>
            <w:proofErr w:type="spellEnd"/>
            <w:r w:rsidRPr="008075B0">
              <w:rPr>
                <w:rFonts w:ascii="Calibri" w:hAnsi="Calibri" w:cs="Calibri"/>
                <w:sz w:val="22"/>
                <w:szCs w:val="22"/>
              </w:rPr>
              <w:t xml:space="preserve"> Farm, Old CIDCO, </w:t>
            </w:r>
          </w:p>
          <w:p w:rsidR="004E0177" w:rsidRPr="008075B0" w:rsidRDefault="004E0177" w:rsidP="000E5F14">
            <w:pPr>
              <w:snapToGrid w:val="0"/>
              <w:spacing w:line="360" w:lineRule="auto"/>
              <w:rPr>
                <w:rFonts w:ascii="Calibri" w:hAnsi="Calibri" w:cs="Calibri"/>
                <w:b/>
                <w:sz w:val="22"/>
                <w:szCs w:val="22"/>
              </w:rPr>
            </w:pPr>
            <w:r w:rsidRPr="008075B0">
              <w:rPr>
                <w:rFonts w:ascii="Calibri" w:hAnsi="Calibri" w:cs="Calibri"/>
                <w:sz w:val="22"/>
                <w:szCs w:val="22"/>
              </w:rPr>
              <w:t>Nashik – 422009, Maharashtra.</w:t>
            </w:r>
          </w:p>
        </w:tc>
      </w:tr>
      <w:tr w:rsidR="00A84429" w:rsidRPr="008075B0" w:rsidTr="00B06170">
        <w:trPr>
          <w:cantSplit/>
          <w:trHeight w:val="240"/>
        </w:trPr>
        <w:tc>
          <w:tcPr>
            <w:tcW w:w="3240" w:type="dxa"/>
            <w:tcBorders>
              <w:left w:val="single" w:sz="4" w:space="0" w:color="C0C0C0"/>
              <w:bottom w:val="single" w:sz="4" w:space="0" w:color="C0C0C0"/>
            </w:tcBorders>
            <w:shd w:val="clear" w:color="auto" w:fill="F3F3F3"/>
            <w:vAlign w:val="center"/>
          </w:tcPr>
          <w:p w:rsidR="00A84429" w:rsidRPr="008075B0" w:rsidRDefault="00A84429" w:rsidP="000E5F14">
            <w:pPr>
              <w:snapToGrid w:val="0"/>
              <w:spacing w:line="360" w:lineRule="auto"/>
              <w:rPr>
                <w:rFonts w:ascii="Calibri" w:hAnsi="Calibri" w:cs="Calibri"/>
                <w:sz w:val="22"/>
                <w:szCs w:val="22"/>
              </w:rPr>
            </w:pPr>
          </w:p>
        </w:tc>
        <w:tc>
          <w:tcPr>
            <w:tcW w:w="7380" w:type="dxa"/>
            <w:tcBorders>
              <w:left w:val="single" w:sz="4" w:space="0" w:color="C0C0C0"/>
              <w:bottom w:val="single" w:sz="4" w:space="0" w:color="C0C0C0"/>
              <w:right w:val="single" w:sz="4" w:space="0" w:color="C0C0C0"/>
            </w:tcBorders>
            <w:vAlign w:val="center"/>
          </w:tcPr>
          <w:p w:rsidR="00A84429" w:rsidRPr="008075B0" w:rsidRDefault="00A84429" w:rsidP="000E5F14">
            <w:pPr>
              <w:snapToGrid w:val="0"/>
              <w:spacing w:line="360" w:lineRule="auto"/>
              <w:rPr>
                <w:rFonts w:ascii="Calibri" w:hAnsi="Calibri" w:cs="Calibri"/>
                <w:sz w:val="22"/>
                <w:szCs w:val="22"/>
              </w:rPr>
            </w:pPr>
          </w:p>
        </w:tc>
      </w:tr>
    </w:tbl>
    <w:p w:rsidR="00E77785" w:rsidRPr="00956AD7" w:rsidRDefault="00E77785" w:rsidP="008075B0">
      <w:pPr>
        <w:spacing w:line="360" w:lineRule="auto"/>
        <w:rPr>
          <w:rFonts w:ascii="Calibri" w:hAnsi="Calibri" w:cs="Calibri"/>
          <w:sz w:val="22"/>
          <w:szCs w:val="22"/>
        </w:rPr>
      </w:pPr>
    </w:p>
    <w:sectPr w:rsidR="00E77785" w:rsidRPr="00956AD7" w:rsidSect="001112D6">
      <w:headerReference w:type="default" r:id="rId15"/>
      <w:footerReference w:type="default" r:id="rId16"/>
      <w:pgSz w:w="11907" w:h="16839" w:code="9"/>
      <w:pgMar w:top="0" w:right="360" w:bottom="900" w:left="171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A9A" w:rsidRDefault="00FC5A9A" w:rsidP="00956AD7">
      <w:pPr>
        <w:spacing w:line="240" w:lineRule="auto"/>
      </w:pPr>
      <w:r>
        <w:separator/>
      </w:r>
    </w:p>
  </w:endnote>
  <w:endnote w:type="continuationSeparator" w:id="0">
    <w:p w:rsidR="00FC5A9A" w:rsidRDefault="00FC5A9A" w:rsidP="00956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AD7" w:rsidRPr="000E5F14" w:rsidRDefault="00EA557A">
    <w:pPr>
      <w:pStyle w:val="Footer"/>
      <w:jc w:val="right"/>
      <w:rPr>
        <w:rFonts w:ascii="Calibri" w:hAnsi="Calibri" w:cs="Calibri"/>
        <w:color w:val="808080"/>
        <w:sz w:val="20"/>
        <w:szCs w:val="20"/>
      </w:rPr>
    </w:pPr>
    <w:r w:rsidRPr="000E5F14">
      <w:rPr>
        <w:rFonts w:ascii="Calibri" w:hAnsi="Calibri" w:cs="Calibri"/>
        <w:noProof/>
        <w:color w:val="808080"/>
        <w:sz w:val="20"/>
        <w:szCs w:val="20"/>
        <w:lang w:eastAsia="en-US"/>
      </w:rPr>
      <mc:AlternateContent>
        <mc:Choice Requires="wps">
          <w:drawing>
            <wp:anchor distT="0" distB="0" distL="114300" distR="114300" simplePos="0" relativeHeight="251657216" behindDoc="0" locked="0" layoutInCell="1" allowOverlap="1">
              <wp:simplePos x="0" y="0"/>
              <wp:positionH relativeFrom="column">
                <wp:posOffset>-561975</wp:posOffset>
              </wp:positionH>
              <wp:positionV relativeFrom="paragraph">
                <wp:posOffset>-41275</wp:posOffset>
              </wp:positionV>
              <wp:extent cx="6962775" cy="635"/>
              <wp:effectExtent l="9525" t="5715" r="952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2775" cy="635"/>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033BB" id="_x0000_t32" coordsize="21600,21600" o:spt="32" o:oned="t" path="m,l21600,21600e" filled="f">
              <v:path arrowok="t" fillok="f" o:connecttype="none"/>
              <o:lock v:ext="edit" shapetype="t"/>
            </v:shapetype>
            <v:shape id="AutoShape 1" o:spid="_x0000_s1026" type="#_x0000_t32" style="position:absolute;margin-left:-44.25pt;margin-top:-3.25pt;width:548.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" strokecolor="#bfbfbf"/>
          </w:pict>
        </mc:Fallback>
      </mc:AlternateContent>
    </w:r>
    <w:r w:rsidR="00956AD7" w:rsidRPr="000E5F14">
      <w:rPr>
        <w:rFonts w:ascii="Calibri" w:hAnsi="Calibri" w:cs="Calibri"/>
        <w:color w:val="808080"/>
        <w:sz w:val="20"/>
        <w:szCs w:val="20"/>
      </w:rPr>
      <w:t xml:space="preserve">Page </w:t>
    </w:r>
    <w:r w:rsidR="00956AD7" w:rsidRPr="000E5F14">
      <w:rPr>
        <w:rFonts w:ascii="Calibri" w:hAnsi="Calibri" w:cs="Calibri"/>
        <w:b/>
        <w:bCs/>
        <w:color w:val="808080"/>
        <w:sz w:val="20"/>
        <w:szCs w:val="20"/>
      </w:rPr>
      <w:fldChar w:fldCharType="begin"/>
    </w:r>
    <w:r w:rsidR="00956AD7" w:rsidRPr="000E5F14">
      <w:rPr>
        <w:rFonts w:ascii="Calibri" w:hAnsi="Calibri" w:cs="Calibri"/>
        <w:b/>
        <w:bCs/>
        <w:color w:val="808080"/>
        <w:sz w:val="20"/>
        <w:szCs w:val="20"/>
      </w:rPr>
      <w:instrText xml:space="preserve"> PAGE </w:instrText>
    </w:r>
    <w:r w:rsidR="00956AD7" w:rsidRPr="000E5F14">
      <w:rPr>
        <w:rFonts w:ascii="Calibri" w:hAnsi="Calibri" w:cs="Calibri"/>
        <w:b/>
        <w:bCs/>
        <w:color w:val="808080"/>
        <w:sz w:val="20"/>
        <w:szCs w:val="20"/>
      </w:rPr>
      <w:fldChar w:fldCharType="separate"/>
    </w:r>
    <w:r w:rsidR="00114C22">
      <w:rPr>
        <w:rFonts w:ascii="Calibri" w:hAnsi="Calibri" w:cs="Calibri"/>
        <w:b/>
        <w:bCs/>
        <w:noProof/>
        <w:color w:val="808080"/>
        <w:sz w:val="20"/>
        <w:szCs w:val="20"/>
      </w:rPr>
      <w:t>3</w:t>
    </w:r>
    <w:r w:rsidR="00956AD7" w:rsidRPr="000E5F14">
      <w:rPr>
        <w:rFonts w:ascii="Calibri" w:hAnsi="Calibri" w:cs="Calibri"/>
        <w:b/>
        <w:bCs/>
        <w:color w:val="808080"/>
        <w:sz w:val="20"/>
        <w:szCs w:val="20"/>
      </w:rPr>
      <w:fldChar w:fldCharType="end"/>
    </w:r>
    <w:r w:rsidR="00956AD7" w:rsidRPr="000E5F14">
      <w:rPr>
        <w:rFonts w:ascii="Calibri" w:hAnsi="Calibri" w:cs="Calibri"/>
        <w:color w:val="808080"/>
        <w:sz w:val="20"/>
        <w:szCs w:val="20"/>
      </w:rPr>
      <w:t xml:space="preserve"> of </w:t>
    </w:r>
    <w:r w:rsidR="00956AD7" w:rsidRPr="000E5F14">
      <w:rPr>
        <w:rFonts w:ascii="Calibri" w:hAnsi="Calibri" w:cs="Calibri"/>
        <w:b/>
        <w:bCs/>
        <w:color w:val="808080"/>
        <w:sz w:val="20"/>
        <w:szCs w:val="20"/>
      </w:rPr>
      <w:fldChar w:fldCharType="begin"/>
    </w:r>
    <w:r w:rsidR="00956AD7" w:rsidRPr="000E5F14">
      <w:rPr>
        <w:rFonts w:ascii="Calibri" w:hAnsi="Calibri" w:cs="Calibri"/>
        <w:b/>
        <w:bCs/>
        <w:color w:val="808080"/>
        <w:sz w:val="20"/>
        <w:szCs w:val="20"/>
      </w:rPr>
      <w:instrText xml:space="preserve"> NUMPAGES  </w:instrText>
    </w:r>
    <w:r w:rsidR="00956AD7" w:rsidRPr="000E5F14">
      <w:rPr>
        <w:rFonts w:ascii="Calibri" w:hAnsi="Calibri" w:cs="Calibri"/>
        <w:b/>
        <w:bCs/>
        <w:color w:val="808080"/>
        <w:sz w:val="20"/>
        <w:szCs w:val="20"/>
      </w:rPr>
      <w:fldChar w:fldCharType="separate"/>
    </w:r>
    <w:r w:rsidR="00114C22">
      <w:rPr>
        <w:rFonts w:ascii="Calibri" w:hAnsi="Calibri" w:cs="Calibri"/>
        <w:b/>
        <w:bCs/>
        <w:noProof/>
        <w:color w:val="808080"/>
        <w:sz w:val="20"/>
        <w:szCs w:val="20"/>
      </w:rPr>
      <w:t>4</w:t>
    </w:r>
    <w:r w:rsidR="00956AD7" w:rsidRPr="000E5F14">
      <w:rPr>
        <w:rFonts w:ascii="Calibri" w:hAnsi="Calibri" w:cs="Calibri"/>
        <w:b/>
        <w:bCs/>
        <w:color w:val="808080"/>
        <w:sz w:val="20"/>
        <w:szCs w:val="20"/>
      </w:rPr>
      <w:fldChar w:fldCharType="end"/>
    </w:r>
  </w:p>
  <w:p w:rsidR="00956AD7" w:rsidRDefault="009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A9A" w:rsidRDefault="00FC5A9A" w:rsidP="00956AD7">
      <w:pPr>
        <w:spacing w:line="240" w:lineRule="auto"/>
      </w:pPr>
      <w:r>
        <w:separator/>
      </w:r>
    </w:p>
  </w:footnote>
  <w:footnote w:type="continuationSeparator" w:id="0">
    <w:p w:rsidR="00FC5A9A" w:rsidRDefault="00FC5A9A" w:rsidP="00956A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62A" w:rsidRPr="00366444" w:rsidRDefault="00EA557A" w:rsidP="00A2662A">
    <w:pPr>
      <w:spacing w:line="240" w:lineRule="auto"/>
      <w:ind w:left="-720"/>
      <w:rPr>
        <w:rFonts w:ascii="Calibri" w:hAnsi="Calibri" w:cs="Calibri"/>
        <w:b/>
        <w:color w:val="BFBFBF"/>
        <w:sz w:val="32"/>
        <w:szCs w:val="32"/>
      </w:rPr>
    </w:pPr>
    <w:r w:rsidRPr="00366444">
      <w:rPr>
        <w:rFonts w:ascii="Calibri" w:hAnsi="Calibri" w:cs="Calibri"/>
        <w:b/>
        <w:noProof/>
        <w:color w:val="BFBFBF"/>
        <w:sz w:val="32"/>
        <w:szCs w:val="32"/>
        <w:lang w:eastAsia="en-US"/>
      </w:rPr>
      <mc:AlternateContent>
        <mc:Choice Requires="wps">
          <w:drawing>
            <wp:anchor distT="0" distB="0" distL="114300" distR="114300" simplePos="0" relativeHeight="251658240" behindDoc="0" locked="0" layoutInCell="1" allowOverlap="1">
              <wp:simplePos x="0" y="0"/>
              <wp:positionH relativeFrom="column">
                <wp:posOffset>-419100</wp:posOffset>
              </wp:positionH>
              <wp:positionV relativeFrom="paragraph">
                <wp:posOffset>257175</wp:posOffset>
              </wp:positionV>
              <wp:extent cx="6648450"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0" cy="0"/>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75BABB" id="_x0000_t32" coordsize="21600,21600" o:spt="32" o:oned="t" path="m,l21600,21600e" filled="f">
              <v:path arrowok="t" fillok="f" o:connecttype="none"/>
              <o:lock v:ext="edit" shapetype="t"/>
            </v:shapetype>
            <v:shape id="AutoShape 3" o:spid="_x0000_s1026" type="#_x0000_t32" style="position:absolute;margin-left:-33pt;margin-top:20.25pt;width:5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" strokecolor="#bfbfbf" strokeweight="1.5pt"/>
          </w:pict>
        </mc:Fallback>
      </mc:AlternateContent>
    </w:r>
    <w:r w:rsidR="00A2662A" w:rsidRPr="00366444">
      <w:rPr>
        <w:rFonts w:ascii="Calibri" w:hAnsi="Calibri" w:cs="Calibri"/>
        <w:b/>
        <w:color w:val="BFBFBF"/>
        <w:sz w:val="32"/>
        <w:szCs w:val="32"/>
      </w:rPr>
      <w:t>Kiran Bhagwan Vidhate – Curriculum Vitae</w:t>
    </w:r>
  </w:p>
  <w:p w:rsidR="00A2662A" w:rsidRDefault="00A2662A">
    <w:pPr>
      <w:pStyle w:val="Header"/>
    </w:pPr>
  </w:p>
  <w:p w:rsidR="00A2662A" w:rsidRDefault="00A266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13BD7521"/>
    <w:multiLevelType w:val="hybridMultilevel"/>
    <w:tmpl w:val="774C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42A3E"/>
    <w:multiLevelType w:val="hybridMultilevel"/>
    <w:tmpl w:val="93F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B6548"/>
    <w:multiLevelType w:val="hybridMultilevel"/>
    <w:tmpl w:val="ABD22AB2"/>
    <w:lvl w:ilvl="0" w:tplc="8DD6E3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0232BF"/>
    <w:multiLevelType w:val="hybridMultilevel"/>
    <w:tmpl w:val="2D6CD5C0"/>
    <w:lvl w:ilvl="0" w:tplc="8DD6E38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B6B6239"/>
    <w:multiLevelType w:val="hybridMultilevel"/>
    <w:tmpl w:val="D282628A"/>
    <w:lvl w:ilvl="0" w:tplc="8DD6E3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42A67DB"/>
    <w:multiLevelType w:val="hybridMultilevel"/>
    <w:tmpl w:val="11A8C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742CD3"/>
    <w:multiLevelType w:val="hybridMultilevel"/>
    <w:tmpl w:val="C7907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ED751E"/>
    <w:multiLevelType w:val="hybridMultilevel"/>
    <w:tmpl w:val="B84EF9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7739C9"/>
    <w:multiLevelType w:val="hybridMultilevel"/>
    <w:tmpl w:val="0A30579C"/>
    <w:lvl w:ilvl="0" w:tplc="8DD6E38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9A220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5B37E32"/>
    <w:multiLevelType w:val="hybridMultilevel"/>
    <w:tmpl w:val="19A29A0E"/>
    <w:lvl w:ilvl="0" w:tplc="04090001">
      <w:start w:val="1"/>
      <w:numFmt w:val="bullet"/>
      <w:lvlText w:val=""/>
      <w:lvlJc w:val="left"/>
      <w:pPr>
        <w:tabs>
          <w:tab w:val="num" w:pos="720"/>
        </w:tabs>
        <w:ind w:left="720" w:hanging="360"/>
      </w:pPr>
      <w:rPr>
        <w:rFonts w:ascii="Symbol" w:hAnsi="Symbol" w:hint="default"/>
        <w:b/>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nsid w:val="5BCD0281"/>
    <w:multiLevelType w:val="hybridMultilevel"/>
    <w:tmpl w:val="9950377C"/>
    <w:lvl w:ilvl="0" w:tplc="8DD6E38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C624BC9"/>
    <w:multiLevelType w:val="hybridMultilevel"/>
    <w:tmpl w:val="5F2ED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187FEE"/>
    <w:multiLevelType w:val="multilevel"/>
    <w:tmpl w:val="19A29A0E"/>
    <w:lvl w:ilvl="0">
      <w:start w:val="1"/>
      <w:numFmt w:val="bullet"/>
      <w:lvlText w:val=""/>
      <w:lvlJc w:val="left"/>
      <w:pPr>
        <w:tabs>
          <w:tab w:val="num" w:pos="720"/>
        </w:tabs>
        <w:ind w:left="720" w:hanging="360"/>
      </w:pPr>
      <w:rPr>
        <w:rFonts w:ascii="Symbol" w:hAnsi="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0">
    <w:nsid w:val="70DB5432"/>
    <w:multiLevelType w:val="hybridMultilevel"/>
    <w:tmpl w:val="8E46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650EB"/>
    <w:multiLevelType w:val="hybridMultilevel"/>
    <w:tmpl w:val="9942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1"/>
  </w:num>
  <w:num w:numId="4">
    <w:abstractNumId w:val="2"/>
  </w:num>
  <w:num w:numId="5">
    <w:abstractNumId w:val="6"/>
  </w:num>
  <w:num w:numId="6">
    <w:abstractNumId w:val="3"/>
  </w:num>
  <w:num w:numId="7">
    <w:abstractNumId w:val="11"/>
  </w:num>
  <w:num w:numId="8">
    <w:abstractNumId w:val="4"/>
  </w:num>
  <w:num w:numId="9">
    <w:abstractNumId w:val="18"/>
  </w:num>
  <w:num w:numId="10">
    <w:abstractNumId w:val="8"/>
  </w:num>
  <w:num w:numId="11">
    <w:abstractNumId w:val="5"/>
  </w:num>
  <w:num w:numId="12">
    <w:abstractNumId w:val="16"/>
  </w:num>
  <w:num w:numId="13">
    <w:abstractNumId w:val="14"/>
  </w:num>
  <w:num w:numId="14">
    <w:abstractNumId w:val="15"/>
  </w:num>
  <w:num w:numId="15">
    <w:abstractNumId w:val="10"/>
  </w:num>
  <w:num w:numId="16">
    <w:abstractNumId w:val="19"/>
  </w:num>
  <w:num w:numId="17">
    <w:abstractNumId w:val="17"/>
  </w:num>
  <w:num w:numId="18">
    <w:abstractNumId w:val="9"/>
  </w:num>
  <w:num w:numId="19">
    <w:abstractNumId w:val="12"/>
  </w:num>
  <w:num w:numId="20">
    <w:abstractNumId w:val="20"/>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98"/>
    <w:rsid w:val="0000456C"/>
    <w:rsid w:val="00013CF3"/>
    <w:rsid w:val="00014F51"/>
    <w:rsid w:val="00017849"/>
    <w:rsid w:val="000253FB"/>
    <w:rsid w:val="0002572B"/>
    <w:rsid w:val="0002667F"/>
    <w:rsid w:val="00031163"/>
    <w:rsid w:val="00031B23"/>
    <w:rsid w:val="0003656F"/>
    <w:rsid w:val="0003784B"/>
    <w:rsid w:val="00043F1F"/>
    <w:rsid w:val="000449F8"/>
    <w:rsid w:val="00044FB6"/>
    <w:rsid w:val="0005203F"/>
    <w:rsid w:val="00057024"/>
    <w:rsid w:val="00061233"/>
    <w:rsid w:val="000618FF"/>
    <w:rsid w:val="000649BD"/>
    <w:rsid w:val="000678F3"/>
    <w:rsid w:val="00070CDE"/>
    <w:rsid w:val="0007262D"/>
    <w:rsid w:val="00074613"/>
    <w:rsid w:val="00077388"/>
    <w:rsid w:val="00080318"/>
    <w:rsid w:val="00082445"/>
    <w:rsid w:val="000826AA"/>
    <w:rsid w:val="0008472D"/>
    <w:rsid w:val="0008630D"/>
    <w:rsid w:val="000877BC"/>
    <w:rsid w:val="0009706F"/>
    <w:rsid w:val="000A141F"/>
    <w:rsid w:val="000B2607"/>
    <w:rsid w:val="000C3024"/>
    <w:rsid w:val="000C363D"/>
    <w:rsid w:val="000C4B62"/>
    <w:rsid w:val="000D1665"/>
    <w:rsid w:val="000D429C"/>
    <w:rsid w:val="000D7576"/>
    <w:rsid w:val="000E1022"/>
    <w:rsid w:val="000E2D3A"/>
    <w:rsid w:val="000E5536"/>
    <w:rsid w:val="000E5F14"/>
    <w:rsid w:val="000F2449"/>
    <w:rsid w:val="000F2D55"/>
    <w:rsid w:val="00102B20"/>
    <w:rsid w:val="00103E91"/>
    <w:rsid w:val="00105039"/>
    <w:rsid w:val="00105FE1"/>
    <w:rsid w:val="00106D94"/>
    <w:rsid w:val="00110A24"/>
    <w:rsid w:val="001112D6"/>
    <w:rsid w:val="00114C22"/>
    <w:rsid w:val="00114DEA"/>
    <w:rsid w:val="001211B8"/>
    <w:rsid w:val="00123697"/>
    <w:rsid w:val="0012495F"/>
    <w:rsid w:val="001249ED"/>
    <w:rsid w:val="00130D37"/>
    <w:rsid w:val="00135BD0"/>
    <w:rsid w:val="00136B5A"/>
    <w:rsid w:val="00140735"/>
    <w:rsid w:val="00140BBA"/>
    <w:rsid w:val="001415A0"/>
    <w:rsid w:val="00143A33"/>
    <w:rsid w:val="0014783B"/>
    <w:rsid w:val="0015349E"/>
    <w:rsid w:val="00157105"/>
    <w:rsid w:val="00161396"/>
    <w:rsid w:val="001615F1"/>
    <w:rsid w:val="00165406"/>
    <w:rsid w:val="00165824"/>
    <w:rsid w:val="001672C8"/>
    <w:rsid w:val="001675F6"/>
    <w:rsid w:val="00173948"/>
    <w:rsid w:val="0017470A"/>
    <w:rsid w:val="00180E14"/>
    <w:rsid w:val="00183A57"/>
    <w:rsid w:val="00184912"/>
    <w:rsid w:val="00185653"/>
    <w:rsid w:val="00187613"/>
    <w:rsid w:val="00191F04"/>
    <w:rsid w:val="00192DDE"/>
    <w:rsid w:val="00195C33"/>
    <w:rsid w:val="00196A67"/>
    <w:rsid w:val="001A797E"/>
    <w:rsid w:val="001A7C00"/>
    <w:rsid w:val="001B4FA5"/>
    <w:rsid w:val="001B5824"/>
    <w:rsid w:val="001B66E1"/>
    <w:rsid w:val="001C00A5"/>
    <w:rsid w:val="001C0224"/>
    <w:rsid w:val="001C06B1"/>
    <w:rsid w:val="001C749C"/>
    <w:rsid w:val="001C78AD"/>
    <w:rsid w:val="001D0EF9"/>
    <w:rsid w:val="001D4963"/>
    <w:rsid w:val="001D5345"/>
    <w:rsid w:val="001D73BB"/>
    <w:rsid w:val="001E06BF"/>
    <w:rsid w:val="001E2F19"/>
    <w:rsid w:val="001E4F45"/>
    <w:rsid w:val="001E5137"/>
    <w:rsid w:val="001E546E"/>
    <w:rsid w:val="001E5E9E"/>
    <w:rsid w:val="001F365F"/>
    <w:rsid w:val="001F4A05"/>
    <w:rsid w:val="001F51CD"/>
    <w:rsid w:val="00201934"/>
    <w:rsid w:val="00202810"/>
    <w:rsid w:val="0020505C"/>
    <w:rsid w:val="002109FA"/>
    <w:rsid w:val="0021355B"/>
    <w:rsid w:val="0021360D"/>
    <w:rsid w:val="00227579"/>
    <w:rsid w:val="00227DB6"/>
    <w:rsid w:val="00234AC0"/>
    <w:rsid w:val="00242F2F"/>
    <w:rsid w:val="002449B9"/>
    <w:rsid w:val="00270948"/>
    <w:rsid w:val="002736C9"/>
    <w:rsid w:val="002754E1"/>
    <w:rsid w:val="002764ED"/>
    <w:rsid w:val="002769B7"/>
    <w:rsid w:val="00281875"/>
    <w:rsid w:val="002821D4"/>
    <w:rsid w:val="00283B90"/>
    <w:rsid w:val="00283C11"/>
    <w:rsid w:val="00290C33"/>
    <w:rsid w:val="00291AB6"/>
    <w:rsid w:val="002A0C13"/>
    <w:rsid w:val="002A2176"/>
    <w:rsid w:val="002A3470"/>
    <w:rsid w:val="002A4CFB"/>
    <w:rsid w:val="002C026D"/>
    <w:rsid w:val="002C0DD0"/>
    <w:rsid w:val="002C31C3"/>
    <w:rsid w:val="002C6CBB"/>
    <w:rsid w:val="002D7FB4"/>
    <w:rsid w:val="002E0D11"/>
    <w:rsid w:val="002E33EC"/>
    <w:rsid w:val="002E7F5E"/>
    <w:rsid w:val="002F48BD"/>
    <w:rsid w:val="002F531E"/>
    <w:rsid w:val="002F6F7F"/>
    <w:rsid w:val="00300ECA"/>
    <w:rsid w:val="00301AAD"/>
    <w:rsid w:val="00303093"/>
    <w:rsid w:val="00305D69"/>
    <w:rsid w:val="00305ED4"/>
    <w:rsid w:val="00310D4F"/>
    <w:rsid w:val="00314207"/>
    <w:rsid w:val="00315248"/>
    <w:rsid w:val="00320846"/>
    <w:rsid w:val="0032285A"/>
    <w:rsid w:val="00331111"/>
    <w:rsid w:val="0033756D"/>
    <w:rsid w:val="00340426"/>
    <w:rsid w:val="00343868"/>
    <w:rsid w:val="00345E0D"/>
    <w:rsid w:val="00347B2A"/>
    <w:rsid w:val="00352D7E"/>
    <w:rsid w:val="00363B99"/>
    <w:rsid w:val="003660B2"/>
    <w:rsid w:val="00366444"/>
    <w:rsid w:val="0037122B"/>
    <w:rsid w:val="003874F7"/>
    <w:rsid w:val="003929C0"/>
    <w:rsid w:val="003A1418"/>
    <w:rsid w:val="003A4890"/>
    <w:rsid w:val="003A57CF"/>
    <w:rsid w:val="003B3E5D"/>
    <w:rsid w:val="003C2994"/>
    <w:rsid w:val="003C368E"/>
    <w:rsid w:val="003D01F7"/>
    <w:rsid w:val="003E57D5"/>
    <w:rsid w:val="003E69AF"/>
    <w:rsid w:val="003E7246"/>
    <w:rsid w:val="003F2D30"/>
    <w:rsid w:val="00400452"/>
    <w:rsid w:val="004044C8"/>
    <w:rsid w:val="00404DF0"/>
    <w:rsid w:val="00405C3E"/>
    <w:rsid w:val="00406716"/>
    <w:rsid w:val="00412783"/>
    <w:rsid w:val="00417668"/>
    <w:rsid w:val="00424767"/>
    <w:rsid w:val="00425933"/>
    <w:rsid w:val="0043082C"/>
    <w:rsid w:val="004314FB"/>
    <w:rsid w:val="00441E7F"/>
    <w:rsid w:val="00444DC7"/>
    <w:rsid w:val="0044679D"/>
    <w:rsid w:val="00450252"/>
    <w:rsid w:val="00470458"/>
    <w:rsid w:val="00475898"/>
    <w:rsid w:val="0047686F"/>
    <w:rsid w:val="00476C5D"/>
    <w:rsid w:val="00483526"/>
    <w:rsid w:val="00483A7B"/>
    <w:rsid w:val="004864D7"/>
    <w:rsid w:val="004A16E6"/>
    <w:rsid w:val="004A198B"/>
    <w:rsid w:val="004A424C"/>
    <w:rsid w:val="004A68B5"/>
    <w:rsid w:val="004B34F7"/>
    <w:rsid w:val="004B729B"/>
    <w:rsid w:val="004C67F8"/>
    <w:rsid w:val="004C7C3F"/>
    <w:rsid w:val="004D5DBE"/>
    <w:rsid w:val="004D6C9B"/>
    <w:rsid w:val="004E0177"/>
    <w:rsid w:val="004E1CD7"/>
    <w:rsid w:val="004F0897"/>
    <w:rsid w:val="004F4A48"/>
    <w:rsid w:val="004F6DE9"/>
    <w:rsid w:val="00500233"/>
    <w:rsid w:val="00501739"/>
    <w:rsid w:val="005043BF"/>
    <w:rsid w:val="00505D63"/>
    <w:rsid w:val="00513F7E"/>
    <w:rsid w:val="00517BAF"/>
    <w:rsid w:val="00524131"/>
    <w:rsid w:val="00527A2C"/>
    <w:rsid w:val="0053332A"/>
    <w:rsid w:val="005401DF"/>
    <w:rsid w:val="00544A43"/>
    <w:rsid w:val="00544E1E"/>
    <w:rsid w:val="0055397D"/>
    <w:rsid w:val="005609E7"/>
    <w:rsid w:val="005620F9"/>
    <w:rsid w:val="0056515C"/>
    <w:rsid w:val="005656E0"/>
    <w:rsid w:val="00570E97"/>
    <w:rsid w:val="00571E81"/>
    <w:rsid w:val="00580041"/>
    <w:rsid w:val="00580264"/>
    <w:rsid w:val="0058574E"/>
    <w:rsid w:val="00585BD3"/>
    <w:rsid w:val="005A06E8"/>
    <w:rsid w:val="005A126D"/>
    <w:rsid w:val="005A4DAD"/>
    <w:rsid w:val="005A7AD6"/>
    <w:rsid w:val="005A7BF2"/>
    <w:rsid w:val="005B08CE"/>
    <w:rsid w:val="005B2009"/>
    <w:rsid w:val="005B3194"/>
    <w:rsid w:val="005B7CF9"/>
    <w:rsid w:val="005C118B"/>
    <w:rsid w:val="005C65C8"/>
    <w:rsid w:val="005D03CB"/>
    <w:rsid w:val="005D0784"/>
    <w:rsid w:val="005D3586"/>
    <w:rsid w:val="005D571E"/>
    <w:rsid w:val="005D630A"/>
    <w:rsid w:val="005E27B8"/>
    <w:rsid w:val="005E610A"/>
    <w:rsid w:val="0060155D"/>
    <w:rsid w:val="00604540"/>
    <w:rsid w:val="00604BC6"/>
    <w:rsid w:val="00605B99"/>
    <w:rsid w:val="00606A1D"/>
    <w:rsid w:val="0061030A"/>
    <w:rsid w:val="006111D3"/>
    <w:rsid w:val="00614B24"/>
    <w:rsid w:val="00615AC5"/>
    <w:rsid w:val="006221F9"/>
    <w:rsid w:val="00626EC4"/>
    <w:rsid w:val="00630207"/>
    <w:rsid w:val="006309DD"/>
    <w:rsid w:val="0064162E"/>
    <w:rsid w:val="00642194"/>
    <w:rsid w:val="00644E29"/>
    <w:rsid w:val="006509C9"/>
    <w:rsid w:val="0065230F"/>
    <w:rsid w:val="00652CAA"/>
    <w:rsid w:val="006547D9"/>
    <w:rsid w:val="00657826"/>
    <w:rsid w:val="00657EC7"/>
    <w:rsid w:val="00657F49"/>
    <w:rsid w:val="006613B9"/>
    <w:rsid w:val="00661F43"/>
    <w:rsid w:val="00662F5B"/>
    <w:rsid w:val="00663264"/>
    <w:rsid w:val="006635AC"/>
    <w:rsid w:val="006665B9"/>
    <w:rsid w:val="006710CE"/>
    <w:rsid w:val="00680801"/>
    <w:rsid w:val="00680E66"/>
    <w:rsid w:val="006870C2"/>
    <w:rsid w:val="00692E18"/>
    <w:rsid w:val="0069446B"/>
    <w:rsid w:val="00695CD0"/>
    <w:rsid w:val="006A40C7"/>
    <w:rsid w:val="006A5472"/>
    <w:rsid w:val="006A6143"/>
    <w:rsid w:val="006B169D"/>
    <w:rsid w:val="006B3575"/>
    <w:rsid w:val="006B3F6F"/>
    <w:rsid w:val="006B648A"/>
    <w:rsid w:val="006C10AC"/>
    <w:rsid w:val="006C204F"/>
    <w:rsid w:val="006C2D56"/>
    <w:rsid w:val="006C2D77"/>
    <w:rsid w:val="006C4756"/>
    <w:rsid w:val="006C4A16"/>
    <w:rsid w:val="006D1CC9"/>
    <w:rsid w:val="006D3233"/>
    <w:rsid w:val="006D5888"/>
    <w:rsid w:val="006E04B9"/>
    <w:rsid w:val="006E494A"/>
    <w:rsid w:val="006E5617"/>
    <w:rsid w:val="006E6D26"/>
    <w:rsid w:val="006F4116"/>
    <w:rsid w:val="006F4398"/>
    <w:rsid w:val="006F7A12"/>
    <w:rsid w:val="00701B93"/>
    <w:rsid w:val="00701C41"/>
    <w:rsid w:val="00701DA5"/>
    <w:rsid w:val="00703519"/>
    <w:rsid w:val="0070682B"/>
    <w:rsid w:val="0071094E"/>
    <w:rsid w:val="00710E9F"/>
    <w:rsid w:val="007118D2"/>
    <w:rsid w:val="00711A11"/>
    <w:rsid w:val="007138D7"/>
    <w:rsid w:val="00714897"/>
    <w:rsid w:val="0072052D"/>
    <w:rsid w:val="00720F4E"/>
    <w:rsid w:val="00722C35"/>
    <w:rsid w:val="007242E7"/>
    <w:rsid w:val="00725F99"/>
    <w:rsid w:val="00730F45"/>
    <w:rsid w:val="00734082"/>
    <w:rsid w:val="00736764"/>
    <w:rsid w:val="007375FA"/>
    <w:rsid w:val="00740FFC"/>
    <w:rsid w:val="007429ED"/>
    <w:rsid w:val="00744CBE"/>
    <w:rsid w:val="00745560"/>
    <w:rsid w:val="00760C68"/>
    <w:rsid w:val="007629F3"/>
    <w:rsid w:val="007640ED"/>
    <w:rsid w:val="007703C6"/>
    <w:rsid w:val="007704C5"/>
    <w:rsid w:val="0077307B"/>
    <w:rsid w:val="00774A83"/>
    <w:rsid w:val="00777BFC"/>
    <w:rsid w:val="00782601"/>
    <w:rsid w:val="00783751"/>
    <w:rsid w:val="00791BC6"/>
    <w:rsid w:val="007959EA"/>
    <w:rsid w:val="00797704"/>
    <w:rsid w:val="007A2488"/>
    <w:rsid w:val="007A77CF"/>
    <w:rsid w:val="007B3ADD"/>
    <w:rsid w:val="007B4842"/>
    <w:rsid w:val="007B52D8"/>
    <w:rsid w:val="007C0055"/>
    <w:rsid w:val="007D7369"/>
    <w:rsid w:val="007E179E"/>
    <w:rsid w:val="007E1A5A"/>
    <w:rsid w:val="007E43F3"/>
    <w:rsid w:val="007E6245"/>
    <w:rsid w:val="007E6D5C"/>
    <w:rsid w:val="007F1AC6"/>
    <w:rsid w:val="007F2A46"/>
    <w:rsid w:val="007F37E9"/>
    <w:rsid w:val="007F67DC"/>
    <w:rsid w:val="00800678"/>
    <w:rsid w:val="00803BA1"/>
    <w:rsid w:val="008075B0"/>
    <w:rsid w:val="0081148F"/>
    <w:rsid w:val="00817CFA"/>
    <w:rsid w:val="00820444"/>
    <w:rsid w:val="00826030"/>
    <w:rsid w:val="00845538"/>
    <w:rsid w:val="00846B82"/>
    <w:rsid w:val="0084732A"/>
    <w:rsid w:val="00851732"/>
    <w:rsid w:val="00853324"/>
    <w:rsid w:val="008552BB"/>
    <w:rsid w:val="00862C9A"/>
    <w:rsid w:val="00865DAE"/>
    <w:rsid w:val="00870E53"/>
    <w:rsid w:val="00871472"/>
    <w:rsid w:val="00871DEF"/>
    <w:rsid w:val="00874FF9"/>
    <w:rsid w:val="008753AA"/>
    <w:rsid w:val="008813ED"/>
    <w:rsid w:val="00886A96"/>
    <w:rsid w:val="00886EFE"/>
    <w:rsid w:val="0089353F"/>
    <w:rsid w:val="00896D8D"/>
    <w:rsid w:val="008A0D17"/>
    <w:rsid w:val="008A0FDB"/>
    <w:rsid w:val="008B0459"/>
    <w:rsid w:val="008B496E"/>
    <w:rsid w:val="008B58CC"/>
    <w:rsid w:val="008C329A"/>
    <w:rsid w:val="008C63D3"/>
    <w:rsid w:val="008D239B"/>
    <w:rsid w:val="008E5166"/>
    <w:rsid w:val="008F17E8"/>
    <w:rsid w:val="008F4A41"/>
    <w:rsid w:val="009117E0"/>
    <w:rsid w:val="009119F5"/>
    <w:rsid w:val="009155C9"/>
    <w:rsid w:val="009258EE"/>
    <w:rsid w:val="00925D9D"/>
    <w:rsid w:val="00930DF4"/>
    <w:rsid w:val="00931266"/>
    <w:rsid w:val="00935B55"/>
    <w:rsid w:val="009368DC"/>
    <w:rsid w:val="00942F87"/>
    <w:rsid w:val="009456AA"/>
    <w:rsid w:val="00950269"/>
    <w:rsid w:val="00951BAA"/>
    <w:rsid w:val="0095548F"/>
    <w:rsid w:val="00956921"/>
    <w:rsid w:val="00956AD7"/>
    <w:rsid w:val="00960D1F"/>
    <w:rsid w:val="00961447"/>
    <w:rsid w:val="00962F05"/>
    <w:rsid w:val="00966267"/>
    <w:rsid w:val="009733CA"/>
    <w:rsid w:val="00974A94"/>
    <w:rsid w:val="00980EBB"/>
    <w:rsid w:val="00982FA1"/>
    <w:rsid w:val="00983761"/>
    <w:rsid w:val="00986C5C"/>
    <w:rsid w:val="00996E17"/>
    <w:rsid w:val="009A43F6"/>
    <w:rsid w:val="009A6EA6"/>
    <w:rsid w:val="009A7E27"/>
    <w:rsid w:val="009B2EF5"/>
    <w:rsid w:val="009B3D78"/>
    <w:rsid w:val="009C1E86"/>
    <w:rsid w:val="009C4292"/>
    <w:rsid w:val="009C61CE"/>
    <w:rsid w:val="009C6B6C"/>
    <w:rsid w:val="009D5334"/>
    <w:rsid w:val="009D5DB5"/>
    <w:rsid w:val="009D6D2C"/>
    <w:rsid w:val="009E2553"/>
    <w:rsid w:val="009E53E1"/>
    <w:rsid w:val="009E653B"/>
    <w:rsid w:val="009E7BEF"/>
    <w:rsid w:val="009F6052"/>
    <w:rsid w:val="00A01AD3"/>
    <w:rsid w:val="00A035BF"/>
    <w:rsid w:val="00A036ED"/>
    <w:rsid w:val="00A03ACC"/>
    <w:rsid w:val="00A03CF9"/>
    <w:rsid w:val="00A100E1"/>
    <w:rsid w:val="00A1421B"/>
    <w:rsid w:val="00A1789A"/>
    <w:rsid w:val="00A209A1"/>
    <w:rsid w:val="00A233F8"/>
    <w:rsid w:val="00A2517B"/>
    <w:rsid w:val="00A2662A"/>
    <w:rsid w:val="00A26C51"/>
    <w:rsid w:val="00A27EEA"/>
    <w:rsid w:val="00A30CB4"/>
    <w:rsid w:val="00A33537"/>
    <w:rsid w:val="00A40B38"/>
    <w:rsid w:val="00A4261F"/>
    <w:rsid w:val="00A45D88"/>
    <w:rsid w:val="00A5283F"/>
    <w:rsid w:val="00A55540"/>
    <w:rsid w:val="00A62854"/>
    <w:rsid w:val="00A677B4"/>
    <w:rsid w:val="00A67EBB"/>
    <w:rsid w:val="00A70FF8"/>
    <w:rsid w:val="00A766D7"/>
    <w:rsid w:val="00A84429"/>
    <w:rsid w:val="00A851D4"/>
    <w:rsid w:val="00A875D2"/>
    <w:rsid w:val="00A904D9"/>
    <w:rsid w:val="00A92554"/>
    <w:rsid w:val="00A9445D"/>
    <w:rsid w:val="00A946DD"/>
    <w:rsid w:val="00AA193C"/>
    <w:rsid w:val="00AA3C6F"/>
    <w:rsid w:val="00AA48E2"/>
    <w:rsid w:val="00AA611F"/>
    <w:rsid w:val="00AB315D"/>
    <w:rsid w:val="00AB3904"/>
    <w:rsid w:val="00AB3A92"/>
    <w:rsid w:val="00AB54E3"/>
    <w:rsid w:val="00AC5927"/>
    <w:rsid w:val="00AD17F9"/>
    <w:rsid w:val="00AE7811"/>
    <w:rsid w:val="00AE7FEC"/>
    <w:rsid w:val="00AF43A4"/>
    <w:rsid w:val="00AF543F"/>
    <w:rsid w:val="00AF74D0"/>
    <w:rsid w:val="00AF793A"/>
    <w:rsid w:val="00B0221E"/>
    <w:rsid w:val="00B03059"/>
    <w:rsid w:val="00B06170"/>
    <w:rsid w:val="00B06336"/>
    <w:rsid w:val="00B10293"/>
    <w:rsid w:val="00B160CE"/>
    <w:rsid w:val="00B16416"/>
    <w:rsid w:val="00B24314"/>
    <w:rsid w:val="00B302A9"/>
    <w:rsid w:val="00B3262A"/>
    <w:rsid w:val="00B33BBC"/>
    <w:rsid w:val="00B36F1F"/>
    <w:rsid w:val="00B41279"/>
    <w:rsid w:val="00B45902"/>
    <w:rsid w:val="00B461A3"/>
    <w:rsid w:val="00B539A8"/>
    <w:rsid w:val="00B54CB4"/>
    <w:rsid w:val="00B619E8"/>
    <w:rsid w:val="00B6255C"/>
    <w:rsid w:val="00B64E44"/>
    <w:rsid w:val="00B66586"/>
    <w:rsid w:val="00B7132A"/>
    <w:rsid w:val="00B72895"/>
    <w:rsid w:val="00B75E9B"/>
    <w:rsid w:val="00B775C6"/>
    <w:rsid w:val="00B77C62"/>
    <w:rsid w:val="00B811C1"/>
    <w:rsid w:val="00B91D80"/>
    <w:rsid w:val="00B92DF1"/>
    <w:rsid w:val="00B96A6A"/>
    <w:rsid w:val="00BA1424"/>
    <w:rsid w:val="00BA6C1F"/>
    <w:rsid w:val="00BB3AF4"/>
    <w:rsid w:val="00BC07A4"/>
    <w:rsid w:val="00BC1B04"/>
    <w:rsid w:val="00BC4DBA"/>
    <w:rsid w:val="00BC78D5"/>
    <w:rsid w:val="00BD1613"/>
    <w:rsid w:val="00BD21AA"/>
    <w:rsid w:val="00BE2949"/>
    <w:rsid w:val="00BE7521"/>
    <w:rsid w:val="00BF1BF4"/>
    <w:rsid w:val="00BF34E1"/>
    <w:rsid w:val="00BF4F3B"/>
    <w:rsid w:val="00BF52C9"/>
    <w:rsid w:val="00BF6BF1"/>
    <w:rsid w:val="00BF7A66"/>
    <w:rsid w:val="00C022EE"/>
    <w:rsid w:val="00C05CB5"/>
    <w:rsid w:val="00C07330"/>
    <w:rsid w:val="00C13F35"/>
    <w:rsid w:val="00C155AE"/>
    <w:rsid w:val="00C16990"/>
    <w:rsid w:val="00C2018D"/>
    <w:rsid w:val="00C22191"/>
    <w:rsid w:val="00C23C8E"/>
    <w:rsid w:val="00C23E44"/>
    <w:rsid w:val="00C255EB"/>
    <w:rsid w:val="00C260FC"/>
    <w:rsid w:val="00C3042C"/>
    <w:rsid w:val="00C312C6"/>
    <w:rsid w:val="00C31F2A"/>
    <w:rsid w:val="00C374D1"/>
    <w:rsid w:val="00C427E9"/>
    <w:rsid w:val="00C4417A"/>
    <w:rsid w:val="00C4766F"/>
    <w:rsid w:val="00C47A68"/>
    <w:rsid w:val="00C47E36"/>
    <w:rsid w:val="00C506D3"/>
    <w:rsid w:val="00C516EB"/>
    <w:rsid w:val="00C518F9"/>
    <w:rsid w:val="00C52C2D"/>
    <w:rsid w:val="00C54F89"/>
    <w:rsid w:val="00C5617A"/>
    <w:rsid w:val="00C5772C"/>
    <w:rsid w:val="00C624B8"/>
    <w:rsid w:val="00C6402F"/>
    <w:rsid w:val="00C748B1"/>
    <w:rsid w:val="00C750CE"/>
    <w:rsid w:val="00C7663A"/>
    <w:rsid w:val="00C76E8D"/>
    <w:rsid w:val="00C77364"/>
    <w:rsid w:val="00C81EB1"/>
    <w:rsid w:val="00C824DA"/>
    <w:rsid w:val="00C911C7"/>
    <w:rsid w:val="00C92060"/>
    <w:rsid w:val="00C920D8"/>
    <w:rsid w:val="00C93273"/>
    <w:rsid w:val="00C946C9"/>
    <w:rsid w:val="00C950DF"/>
    <w:rsid w:val="00C95683"/>
    <w:rsid w:val="00CA1D5F"/>
    <w:rsid w:val="00CA3C79"/>
    <w:rsid w:val="00CA57A3"/>
    <w:rsid w:val="00CB380D"/>
    <w:rsid w:val="00CB407A"/>
    <w:rsid w:val="00CB48C2"/>
    <w:rsid w:val="00CB4DB6"/>
    <w:rsid w:val="00CB4E0C"/>
    <w:rsid w:val="00CB578B"/>
    <w:rsid w:val="00CB710E"/>
    <w:rsid w:val="00CB77CD"/>
    <w:rsid w:val="00CC0833"/>
    <w:rsid w:val="00CC394A"/>
    <w:rsid w:val="00CC5A4D"/>
    <w:rsid w:val="00CD0E33"/>
    <w:rsid w:val="00CD42D0"/>
    <w:rsid w:val="00CD4CA7"/>
    <w:rsid w:val="00CE1A80"/>
    <w:rsid w:val="00CE1B28"/>
    <w:rsid w:val="00CE2482"/>
    <w:rsid w:val="00CE39E1"/>
    <w:rsid w:val="00CE4FC4"/>
    <w:rsid w:val="00CE5259"/>
    <w:rsid w:val="00CE5E16"/>
    <w:rsid w:val="00CE7869"/>
    <w:rsid w:val="00CF2393"/>
    <w:rsid w:val="00CF2ECD"/>
    <w:rsid w:val="00CF6E30"/>
    <w:rsid w:val="00D06353"/>
    <w:rsid w:val="00D06998"/>
    <w:rsid w:val="00D07E7F"/>
    <w:rsid w:val="00D07FDE"/>
    <w:rsid w:val="00D11126"/>
    <w:rsid w:val="00D22582"/>
    <w:rsid w:val="00D25962"/>
    <w:rsid w:val="00D26893"/>
    <w:rsid w:val="00D325E0"/>
    <w:rsid w:val="00D33290"/>
    <w:rsid w:val="00D335F6"/>
    <w:rsid w:val="00D4299A"/>
    <w:rsid w:val="00D441C7"/>
    <w:rsid w:val="00D51B0F"/>
    <w:rsid w:val="00D53675"/>
    <w:rsid w:val="00D55165"/>
    <w:rsid w:val="00D60149"/>
    <w:rsid w:val="00D603E5"/>
    <w:rsid w:val="00D63F2B"/>
    <w:rsid w:val="00D645CB"/>
    <w:rsid w:val="00D74998"/>
    <w:rsid w:val="00D808F4"/>
    <w:rsid w:val="00D81F9B"/>
    <w:rsid w:val="00D84C41"/>
    <w:rsid w:val="00D85881"/>
    <w:rsid w:val="00D91342"/>
    <w:rsid w:val="00D91DF6"/>
    <w:rsid w:val="00D96515"/>
    <w:rsid w:val="00D9743C"/>
    <w:rsid w:val="00DA5EBB"/>
    <w:rsid w:val="00DB5E5B"/>
    <w:rsid w:val="00DC2E5C"/>
    <w:rsid w:val="00DD2A5D"/>
    <w:rsid w:val="00DD7A4D"/>
    <w:rsid w:val="00DE064A"/>
    <w:rsid w:val="00DF0090"/>
    <w:rsid w:val="00DF1BDA"/>
    <w:rsid w:val="00DF2E3D"/>
    <w:rsid w:val="00DF74CB"/>
    <w:rsid w:val="00E0277C"/>
    <w:rsid w:val="00E12495"/>
    <w:rsid w:val="00E23154"/>
    <w:rsid w:val="00E2655D"/>
    <w:rsid w:val="00E30DC7"/>
    <w:rsid w:val="00E31998"/>
    <w:rsid w:val="00E31E2E"/>
    <w:rsid w:val="00E323B8"/>
    <w:rsid w:val="00E35FB8"/>
    <w:rsid w:val="00E5365B"/>
    <w:rsid w:val="00E53761"/>
    <w:rsid w:val="00E57BF6"/>
    <w:rsid w:val="00E60A24"/>
    <w:rsid w:val="00E60E6D"/>
    <w:rsid w:val="00E624FE"/>
    <w:rsid w:val="00E62EB8"/>
    <w:rsid w:val="00E66431"/>
    <w:rsid w:val="00E72791"/>
    <w:rsid w:val="00E75806"/>
    <w:rsid w:val="00E77785"/>
    <w:rsid w:val="00E77B09"/>
    <w:rsid w:val="00E8151C"/>
    <w:rsid w:val="00E8333E"/>
    <w:rsid w:val="00EA2494"/>
    <w:rsid w:val="00EA34B7"/>
    <w:rsid w:val="00EA4633"/>
    <w:rsid w:val="00EA557A"/>
    <w:rsid w:val="00EA71A7"/>
    <w:rsid w:val="00EB0DAA"/>
    <w:rsid w:val="00EB68F6"/>
    <w:rsid w:val="00ED0BE9"/>
    <w:rsid w:val="00ED123B"/>
    <w:rsid w:val="00ED1571"/>
    <w:rsid w:val="00ED22D1"/>
    <w:rsid w:val="00ED3B20"/>
    <w:rsid w:val="00ED5A96"/>
    <w:rsid w:val="00ED71A8"/>
    <w:rsid w:val="00EE6C25"/>
    <w:rsid w:val="00EF5D8F"/>
    <w:rsid w:val="00EF6A2F"/>
    <w:rsid w:val="00EF73EC"/>
    <w:rsid w:val="00F00352"/>
    <w:rsid w:val="00F0261F"/>
    <w:rsid w:val="00F036D4"/>
    <w:rsid w:val="00F03716"/>
    <w:rsid w:val="00F04858"/>
    <w:rsid w:val="00F055A3"/>
    <w:rsid w:val="00F06294"/>
    <w:rsid w:val="00F11E1F"/>
    <w:rsid w:val="00F127D9"/>
    <w:rsid w:val="00F1364F"/>
    <w:rsid w:val="00F1709C"/>
    <w:rsid w:val="00F20F4C"/>
    <w:rsid w:val="00F21290"/>
    <w:rsid w:val="00F37071"/>
    <w:rsid w:val="00F45949"/>
    <w:rsid w:val="00F473EF"/>
    <w:rsid w:val="00F507D4"/>
    <w:rsid w:val="00F5455A"/>
    <w:rsid w:val="00F55CD1"/>
    <w:rsid w:val="00F570C9"/>
    <w:rsid w:val="00F60802"/>
    <w:rsid w:val="00F624A5"/>
    <w:rsid w:val="00F669C0"/>
    <w:rsid w:val="00F72934"/>
    <w:rsid w:val="00F8155E"/>
    <w:rsid w:val="00F85DC5"/>
    <w:rsid w:val="00F927CF"/>
    <w:rsid w:val="00F96A27"/>
    <w:rsid w:val="00FA07E3"/>
    <w:rsid w:val="00FA2525"/>
    <w:rsid w:val="00FB1312"/>
    <w:rsid w:val="00FB1449"/>
    <w:rsid w:val="00FC173B"/>
    <w:rsid w:val="00FC2AB8"/>
    <w:rsid w:val="00FC48A0"/>
    <w:rsid w:val="00FC5A9A"/>
    <w:rsid w:val="00FC77BA"/>
    <w:rsid w:val="00FD2578"/>
    <w:rsid w:val="00FD7224"/>
    <w:rsid w:val="00FE2BC1"/>
    <w:rsid w:val="00FE42E7"/>
    <w:rsid w:val="00FE4779"/>
    <w:rsid w:val="00FE4C84"/>
    <w:rsid w:val="00FF23C3"/>
    <w:rsid w:val="00FF474B"/>
    <w:rsid w:val="00FF5AF3"/>
    <w:rsid w:val="00FF65BE"/>
    <w:rsid w:val="00FF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496E0F-689C-4F6E-99E9-B4FEB3DA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998"/>
    <w:pPr>
      <w:suppressAutoHyphens/>
      <w:spacing w:line="200" w:lineRule="atLeast"/>
    </w:pPr>
    <w:rPr>
      <w:sz w:val="24"/>
      <w:szCs w:val="24"/>
      <w:lang w:eastAsia="ar-SA"/>
    </w:rPr>
  </w:style>
  <w:style w:type="paragraph" w:styleId="Heading1">
    <w:name w:val="heading 1"/>
    <w:basedOn w:val="Normal"/>
    <w:next w:val="Normal"/>
    <w:qFormat/>
    <w:rsid w:val="009A6EA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680E66"/>
    <w:pPr>
      <w:keepNext/>
      <w:spacing w:before="240" w:after="60"/>
      <w:outlineLvl w:val="3"/>
    </w:pPr>
    <w:rPr>
      <w:b/>
      <w:bCs/>
      <w:sz w:val="28"/>
      <w:szCs w:val="28"/>
    </w:rPr>
  </w:style>
  <w:style w:type="paragraph" w:styleId="Heading5">
    <w:name w:val="heading 5"/>
    <w:basedOn w:val="Normal"/>
    <w:next w:val="Normal"/>
    <w:link w:val="Heading5Char"/>
    <w:qFormat/>
    <w:rsid w:val="009155C9"/>
    <w:pPr>
      <w:keepNext/>
      <w:tabs>
        <w:tab w:val="left" w:pos="0"/>
        <w:tab w:val="num" w:pos="360"/>
      </w:tabs>
      <w:ind w:right="119"/>
      <w:jc w:val="both"/>
      <w:outlineLvl w:val="4"/>
    </w:pPr>
    <w:rPr>
      <w:rFonts w:ascii="Verdana" w:hAnsi="Verdana"/>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1998"/>
    <w:rPr>
      <w:sz w:val="20"/>
      <w:szCs w:val="20"/>
    </w:rPr>
  </w:style>
  <w:style w:type="paragraph" w:styleId="BodyTextIndent">
    <w:name w:val="Body Text Indent"/>
    <w:basedOn w:val="Normal"/>
    <w:link w:val="BodyTextIndentChar"/>
    <w:rsid w:val="00FA2525"/>
    <w:pPr>
      <w:ind w:left="810" w:hanging="450"/>
    </w:pPr>
    <w:rPr>
      <w:szCs w:val="20"/>
    </w:rPr>
  </w:style>
  <w:style w:type="paragraph" w:styleId="Subtitle">
    <w:name w:val="Subtitle"/>
    <w:basedOn w:val="Normal"/>
    <w:next w:val="BodyText"/>
    <w:qFormat/>
    <w:rsid w:val="0069446B"/>
    <w:pPr>
      <w:keepNext/>
      <w:spacing w:before="240" w:after="120"/>
      <w:jc w:val="center"/>
    </w:pPr>
    <w:rPr>
      <w:rFonts w:ascii="Arial" w:eastAsia="Lucida Sans Unicode" w:hAnsi="Arial" w:cs="Tahoma"/>
      <w:i/>
      <w:iCs/>
      <w:sz w:val="28"/>
      <w:szCs w:val="28"/>
    </w:rPr>
  </w:style>
  <w:style w:type="paragraph" w:styleId="BodyText">
    <w:name w:val="Body Text"/>
    <w:basedOn w:val="Normal"/>
    <w:rsid w:val="0069446B"/>
    <w:pPr>
      <w:spacing w:after="120"/>
    </w:pPr>
  </w:style>
  <w:style w:type="character" w:styleId="Hyperlink">
    <w:name w:val="Hyperlink"/>
    <w:uiPriority w:val="99"/>
    <w:unhideWhenUsed/>
    <w:rsid w:val="00F96A27"/>
    <w:rPr>
      <w:color w:val="0000FF"/>
      <w:u w:val="single"/>
    </w:rPr>
  </w:style>
  <w:style w:type="character" w:styleId="Emphasis">
    <w:name w:val="Emphasis"/>
    <w:uiPriority w:val="20"/>
    <w:qFormat/>
    <w:rsid w:val="008A0D17"/>
    <w:rPr>
      <w:i/>
      <w:iCs/>
    </w:rPr>
  </w:style>
  <w:style w:type="character" w:customStyle="1" w:styleId="Heading4Char">
    <w:name w:val="Heading 4 Char"/>
    <w:link w:val="Heading4"/>
    <w:rsid w:val="00AD17F9"/>
    <w:rPr>
      <w:b/>
      <w:bCs/>
      <w:sz w:val="28"/>
      <w:szCs w:val="28"/>
      <w:lang w:eastAsia="ar-SA"/>
    </w:rPr>
  </w:style>
  <w:style w:type="character" w:customStyle="1" w:styleId="Heading5Char">
    <w:name w:val="Heading 5 Char"/>
    <w:link w:val="Heading5"/>
    <w:rsid w:val="00AD17F9"/>
    <w:rPr>
      <w:rFonts w:ascii="Verdana" w:hAnsi="Verdana"/>
      <w:b/>
      <w:bCs/>
      <w:sz w:val="16"/>
      <w:szCs w:val="24"/>
      <w:lang w:eastAsia="ar-SA"/>
    </w:rPr>
  </w:style>
  <w:style w:type="character" w:customStyle="1" w:styleId="BodyTextIndentChar">
    <w:name w:val="Body Text Indent Char"/>
    <w:link w:val="BodyTextIndent"/>
    <w:rsid w:val="00AD17F9"/>
    <w:rPr>
      <w:sz w:val="24"/>
      <w:lang w:eastAsia="ar-SA"/>
    </w:rPr>
  </w:style>
  <w:style w:type="character" w:styleId="FollowedHyperlink">
    <w:name w:val="FollowedHyperlink"/>
    <w:rsid w:val="004864D7"/>
    <w:rPr>
      <w:color w:val="800080"/>
      <w:u w:val="single"/>
    </w:rPr>
  </w:style>
  <w:style w:type="paragraph" w:styleId="Header">
    <w:name w:val="header"/>
    <w:basedOn w:val="Normal"/>
    <w:link w:val="HeaderChar"/>
    <w:uiPriority w:val="99"/>
    <w:rsid w:val="00956AD7"/>
    <w:pPr>
      <w:tabs>
        <w:tab w:val="center" w:pos="4680"/>
        <w:tab w:val="right" w:pos="9360"/>
      </w:tabs>
    </w:pPr>
  </w:style>
  <w:style w:type="character" w:customStyle="1" w:styleId="HeaderChar">
    <w:name w:val="Header Char"/>
    <w:link w:val="Header"/>
    <w:uiPriority w:val="99"/>
    <w:rsid w:val="00956AD7"/>
    <w:rPr>
      <w:sz w:val="24"/>
      <w:szCs w:val="24"/>
      <w:lang w:eastAsia="ar-SA"/>
    </w:rPr>
  </w:style>
  <w:style w:type="paragraph" w:styleId="Footer">
    <w:name w:val="footer"/>
    <w:basedOn w:val="Normal"/>
    <w:link w:val="FooterChar"/>
    <w:uiPriority w:val="99"/>
    <w:rsid w:val="00956AD7"/>
    <w:pPr>
      <w:tabs>
        <w:tab w:val="center" w:pos="4680"/>
        <w:tab w:val="right" w:pos="9360"/>
      </w:tabs>
    </w:pPr>
  </w:style>
  <w:style w:type="character" w:customStyle="1" w:styleId="FooterChar">
    <w:name w:val="Footer Char"/>
    <w:link w:val="Footer"/>
    <w:uiPriority w:val="99"/>
    <w:rsid w:val="00956AD7"/>
    <w:rPr>
      <w:sz w:val="24"/>
      <w:szCs w:val="24"/>
      <w:lang w:eastAsia="ar-SA"/>
    </w:rPr>
  </w:style>
  <w:style w:type="table" w:styleId="TableGrid">
    <w:name w:val="Table Grid"/>
    <w:basedOn w:val="TableNormal"/>
    <w:rsid w:val="000C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B380D"/>
    <w:pPr>
      <w:spacing w:line="240" w:lineRule="auto"/>
    </w:pPr>
    <w:rPr>
      <w:rFonts w:ascii="Tahoma" w:hAnsi="Tahoma" w:cs="Tahoma"/>
      <w:sz w:val="16"/>
      <w:szCs w:val="16"/>
    </w:rPr>
  </w:style>
  <w:style w:type="character" w:customStyle="1" w:styleId="BalloonTextChar">
    <w:name w:val="Balloon Text Char"/>
    <w:link w:val="BalloonText"/>
    <w:rsid w:val="00CB380D"/>
    <w:rPr>
      <w:rFonts w:ascii="Tahoma" w:hAnsi="Tahoma" w:cs="Tahoma"/>
      <w:sz w:val="16"/>
      <w:szCs w:val="16"/>
      <w:lang w:eastAsia="ar-SA"/>
    </w:rPr>
  </w:style>
  <w:style w:type="paragraph" w:styleId="Caption">
    <w:name w:val="caption"/>
    <w:basedOn w:val="Normal"/>
    <w:next w:val="Normal"/>
    <w:unhideWhenUsed/>
    <w:qFormat/>
    <w:rsid w:val="00A62854"/>
    <w:rPr>
      <w:b/>
      <w:bCs/>
      <w:sz w:val="20"/>
      <w:szCs w:val="20"/>
    </w:rPr>
  </w:style>
  <w:style w:type="character" w:customStyle="1" w:styleId="domain">
    <w:name w:val="domain"/>
    <w:basedOn w:val="DefaultParagraphFont"/>
    <w:rsid w:val="00760C68"/>
  </w:style>
  <w:style w:type="character" w:customStyle="1" w:styleId="vanity-name">
    <w:name w:val="vanity-name"/>
    <w:basedOn w:val="DefaultParagraphFont"/>
    <w:rsid w:val="00760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17126">
      <w:bodyDiv w:val="1"/>
      <w:marLeft w:val="0"/>
      <w:marRight w:val="0"/>
      <w:marTop w:val="0"/>
      <w:marBottom w:val="0"/>
      <w:divBdr>
        <w:top w:val="none" w:sz="0" w:space="0" w:color="auto"/>
        <w:left w:val="none" w:sz="0" w:space="0" w:color="auto"/>
        <w:bottom w:val="none" w:sz="0" w:space="0" w:color="auto"/>
        <w:right w:val="none" w:sz="0" w:space="0" w:color="auto"/>
      </w:divBdr>
    </w:div>
    <w:div w:id="21216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tched.co.uk/honeymoon/honeymoonhome.aspx" TargetMode="Externa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iranvidhate.web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kiranvidhat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7B5A-28B4-40D1-9011-CF2F0474E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Softwares</Company>
  <LinksUpToDate>false</LinksUpToDate>
  <CharactersWithSpaces>6261</CharactersWithSpaces>
  <SharedDoc>false</SharedDoc>
  <HLinks>
    <vt:vector size="6" baseType="variant">
      <vt:variant>
        <vt:i4>393299</vt:i4>
      </vt:variant>
      <vt:variant>
        <vt:i4>6</vt:i4>
      </vt:variant>
      <vt:variant>
        <vt:i4>0</vt:i4>
      </vt:variant>
      <vt:variant>
        <vt:i4>5</vt:i4>
      </vt:variant>
      <vt:variant>
        <vt:lpwstr>http://www.hitched.co.uk/honeymoon/honeymoonhome.aspx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Patil</dc:creator>
  <cp:keywords/>
  <cp:lastModifiedBy>Home</cp:lastModifiedBy>
  <cp:revision>3</cp:revision>
  <cp:lastPrinted>2016-01-17T13:31:00Z</cp:lastPrinted>
  <dcterms:created xsi:type="dcterms:W3CDTF">2017-09-06T02:52:00Z</dcterms:created>
  <dcterms:modified xsi:type="dcterms:W3CDTF">2017-09-06T02:53:00Z</dcterms:modified>
</cp:coreProperties>
</file>